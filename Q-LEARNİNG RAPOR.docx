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218" w:rsidRDefault="004C5218" w:rsidP="004C5218">
      <w:pPr>
        <w:pStyle w:val="Title1"/>
      </w:pPr>
    </w:p>
    <w:p w:rsidR="004C5218" w:rsidRDefault="004C5218" w:rsidP="004C5218">
      <w:pPr>
        <w:pStyle w:val="Author"/>
      </w:pPr>
      <w:r>
        <w:rPr>
          <w:noProof/>
          <w:lang w:eastAsia="tr-TR"/>
        </w:rPr>
        <w:drawing>
          <wp:inline distT="0" distB="0" distL="0" distR="0">
            <wp:extent cx="4089848" cy="3667125"/>
            <wp:effectExtent l="19050" t="0" r="5902" b="0"/>
            <wp:docPr id="7" name="Resim 7" descr="amblem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mblem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48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18" w:rsidRDefault="004C5218" w:rsidP="004C5218"/>
    <w:p w:rsidR="004C5218" w:rsidRDefault="004C5218" w:rsidP="004C5218"/>
    <w:p w:rsidR="004C5218" w:rsidRDefault="004C5218" w:rsidP="004C5218"/>
    <w:p w:rsidR="004C5218" w:rsidRDefault="004C5218" w:rsidP="004C5218">
      <w:pPr>
        <w:pStyle w:val="Author"/>
      </w:pPr>
    </w:p>
    <w:p w:rsidR="004C5218" w:rsidRPr="0058525E" w:rsidRDefault="004C5218" w:rsidP="004C5218">
      <w:pPr>
        <w:pStyle w:val="Author"/>
        <w:rPr>
          <w:b/>
          <w:i w:val="0"/>
          <w:sz w:val="32"/>
          <w:szCs w:val="32"/>
        </w:rPr>
      </w:pPr>
      <w:r w:rsidRPr="0058525E">
        <w:rPr>
          <w:b/>
          <w:i w:val="0"/>
          <w:sz w:val="32"/>
          <w:szCs w:val="32"/>
        </w:rPr>
        <w:t>KOCAELİ ÜNİVERSİTESİ</w:t>
      </w:r>
    </w:p>
    <w:p w:rsidR="004C5218" w:rsidRPr="0058525E" w:rsidRDefault="004C5218" w:rsidP="004C5218">
      <w:pPr>
        <w:pStyle w:val="Author"/>
        <w:rPr>
          <w:b/>
          <w:i w:val="0"/>
          <w:sz w:val="32"/>
          <w:szCs w:val="32"/>
        </w:rPr>
      </w:pPr>
      <w:r w:rsidRPr="0058525E">
        <w:rPr>
          <w:b/>
          <w:i w:val="0"/>
          <w:sz w:val="32"/>
          <w:szCs w:val="32"/>
        </w:rPr>
        <w:t>BİLGİSAYAR MÜHENDİSLİĞİ</w:t>
      </w:r>
    </w:p>
    <w:p w:rsidR="004C5218" w:rsidRPr="0058525E" w:rsidRDefault="004C5218" w:rsidP="004C5218">
      <w:pPr>
        <w:pStyle w:val="Autho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YAZILIM</w:t>
      </w:r>
      <w:r w:rsidRPr="0058525E">
        <w:rPr>
          <w:b/>
          <w:i w:val="0"/>
          <w:sz w:val="32"/>
          <w:szCs w:val="32"/>
        </w:rPr>
        <w:t xml:space="preserve"> LABARATUVARI 2</w:t>
      </w:r>
    </w:p>
    <w:p w:rsidR="004C5218" w:rsidRDefault="004C5218" w:rsidP="004C5218">
      <w:pPr>
        <w:pStyle w:val="Author"/>
        <w:rPr>
          <w:sz w:val="32"/>
          <w:szCs w:val="32"/>
        </w:rPr>
      </w:pPr>
      <w:r w:rsidRPr="0058525E">
        <w:rPr>
          <w:b/>
          <w:i w:val="0"/>
          <w:sz w:val="32"/>
          <w:szCs w:val="32"/>
        </w:rPr>
        <w:t>2. PROJE</w:t>
      </w:r>
      <w:r w:rsidRPr="0058525E">
        <w:rPr>
          <w:sz w:val="32"/>
          <w:szCs w:val="32"/>
        </w:rPr>
        <w:t xml:space="preserve"> </w:t>
      </w:r>
    </w:p>
    <w:p w:rsidR="00496C23" w:rsidRPr="00496C23" w:rsidRDefault="00496C23" w:rsidP="00496C23"/>
    <w:p w:rsidR="00496C23" w:rsidRPr="004C5218" w:rsidRDefault="00496C23" w:rsidP="00496C23"/>
    <w:p w:rsidR="00496C23" w:rsidRDefault="00496C23" w:rsidP="00496C23">
      <w:pPr>
        <w:pStyle w:val="Author"/>
        <w:rPr>
          <w:rFonts w:ascii="CMR17" w:eastAsia="Times New Roman" w:hAnsi="CMR17" w:cs="CMR17"/>
          <w:sz w:val="41"/>
          <w:szCs w:val="41"/>
          <w:lang w:eastAsia="en-US"/>
        </w:rPr>
      </w:pPr>
      <w:r>
        <w:rPr>
          <w:rFonts w:ascii="CMR17" w:eastAsia="Times New Roman" w:hAnsi="CMR17" w:cs="CMR17"/>
          <w:sz w:val="41"/>
          <w:szCs w:val="41"/>
          <w:lang w:eastAsia="en-US"/>
        </w:rPr>
        <w:t>Q-</w:t>
      </w:r>
      <w:proofErr w:type="spellStart"/>
      <w:r>
        <w:rPr>
          <w:rFonts w:ascii="CMR17" w:eastAsia="Times New Roman" w:hAnsi="CMR17" w:cs="CMR17"/>
          <w:sz w:val="41"/>
          <w:szCs w:val="41"/>
          <w:lang w:eastAsia="en-US"/>
        </w:rPr>
        <w:t>learning</w:t>
      </w:r>
      <w:proofErr w:type="spellEnd"/>
      <w:r>
        <w:rPr>
          <w:rFonts w:ascii="CMR17" w:eastAsia="Times New Roman" w:hAnsi="CMR17" w:cs="CMR17"/>
          <w:sz w:val="41"/>
          <w:szCs w:val="41"/>
          <w:lang w:eastAsia="en-US"/>
        </w:rPr>
        <w:t xml:space="preserve"> ile Labirentte Yol Bulma</w:t>
      </w:r>
    </w:p>
    <w:p w:rsidR="00496C23" w:rsidRDefault="004C5218" w:rsidP="00496C23">
      <w:pPr>
        <w:pStyle w:val="Author"/>
        <w:rPr>
          <w:sz w:val="32"/>
          <w:szCs w:val="32"/>
        </w:rPr>
      </w:pPr>
      <w:r w:rsidRPr="0058525E">
        <w:rPr>
          <w:sz w:val="32"/>
          <w:szCs w:val="32"/>
        </w:rPr>
        <w:t xml:space="preserve">  </w:t>
      </w:r>
    </w:p>
    <w:p w:rsidR="004C5218" w:rsidRPr="00496C23" w:rsidRDefault="004C5218" w:rsidP="00496C23">
      <w:pPr>
        <w:pStyle w:val="Author"/>
        <w:rPr>
          <w:sz w:val="32"/>
          <w:szCs w:val="32"/>
        </w:rPr>
      </w:pPr>
      <w:proofErr w:type="gramStart"/>
      <w:r w:rsidRPr="004C5218">
        <w:rPr>
          <w:sz w:val="28"/>
          <w:szCs w:val="28"/>
        </w:rPr>
        <w:t>140201082</w:t>
      </w:r>
      <w:proofErr w:type="gramEnd"/>
      <w:r w:rsidRPr="004C5218">
        <w:rPr>
          <w:sz w:val="28"/>
          <w:szCs w:val="28"/>
        </w:rPr>
        <w:t xml:space="preserve"> SÜMEYRA ÇAKMAK</w:t>
      </w:r>
    </w:p>
    <w:p w:rsidR="004C5218" w:rsidRPr="0074300A" w:rsidRDefault="004C5218" w:rsidP="0074300A">
      <w:pPr>
        <w:jc w:val="center"/>
        <w:rPr>
          <w:sz w:val="28"/>
          <w:szCs w:val="28"/>
        </w:rPr>
      </w:pPr>
      <w:proofErr w:type="gramStart"/>
      <w:r w:rsidRPr="004C5218">
        <w:rPr>
          <w:sz w:val="28"/>
          <w:szCs w:val="28"/>
        </w:rPr>
        <w:t>140201083</w:t>
      </w:r>
      <w:proofErr w:type="gramEnd"/>
      <w:r w:rsidRPr="004C5218">
        <w:rPr>
          <w:sz w:val="28"/>
          <w:szCs w:val="28"/>
        </w:rPr>
        <w:t xml:space="preserve"> MELEK PAZARBAŞI</w:t>
      </w:r>
    </w:p>
    <w:p w:rsidR="00594EF2" w:rsidRDefault="00594EF2" w:rsidP="004C5218">
      <w:pPr>
        <w:pStyle w:val="Author"/>
        <w:rPr>
          <w:rFonts w:ascii="CMR17" w:eastAsia="Times New Roman" w:hAnsi="CMR17" w:cs="CMR17"/>
          <w:sz w:val="41"/>
          <w:szCs w:val="41"/>
          <w:lang w:eastAsia="en-US"/>
        </w:rPr>
      </w:pPr>
      <w:r>
        <w:rPr>
          <w:rFonts w:ascii="CMR17" w:eastAsia="Times New Roman" w:hAnsi="CMR17" w:cs="CMR17"/>
          <w:sz w:val="41"/>
          <w:szCs w:val="41"/>
          <w:lang w:eastAsia="en-US"/>
        </w:rPr>
        <w:lastRenderedPageBreak/>
        <w:t>Q-</w:t>
      </w:r>
      <w:proofErr w:type="spellStart"/>
      <w:r>
        <w:rPr>
          <w:rFonts w:ascii="CMR17" w:eastAsia="Times New Roman" w:hAnsi="CMR17" w:cs="CMR17"/>
          <w:sz w:val="41"/>
          <w:szCs w:val="41"/>
          <w:lang w:eastAsia="en-US"/>
        </w:rPr>
        <w:t>learning</w:t>
      </w:r>
      <w:proofErr w:type="spellEnd"/>
      <w:r>
        <w:rPr>
          <w:rFonts w:ascii="CMR17" w:eastAsia="Times New Roman" w:hAnsi="CMR17" w:cs="CMR17"/>
          <w:sz w:val="41"/>
          <w:szCs w:val="41"/>
          <w:lang w:eastAsia="en-US"/>
        </w:rPr>
        <w:t xml:space="preserve"> ile Labirentte Yol Bulma</w:t>
      </w:r>
    </w:p>
    <w:p w:rsidR="00E37D37" w:rsidRDefault="004F6008" w:rsidP="00EE4C87">
      <w:pPr>
        <w:pStyle w:val="Author"/>
      </w:pPr>
      <w:r w:rsidRPr="00DF783E">
        <w:rPr>
          <w:i w:val="0"/>
        </w:rPr>
        <w:t>1.</w:t>
      </w:r>
      <w:r w:rsidR="006B3228" w:rsidRPr="00DF783E">
        <w:rPr>
          <w:i w:val="0"/>
        </w:rPr>
        <w:t xml:space="preserve">Melek </w:t>
      </w:r>
      <w:proofErr w:type="gramStart"/>
      <w:r w:rsidR="006B3228" w:rsidRPr="00DF783E">
        <w:rPr>
          <w:i w:val="0"/>
        </w:rPr>
        <w:t>Pazarbaşı</w:t>
      </w:r>
      <w:r w:rsidR="001A26B3">
        <w:t xml:space="preserve"> </w:t>
      </w:r>
      <w:r w:rsidR="00A613E9">
        <w:rPr>
          <w:rFonts w:eastAsia="Times New Roman"/>
        </w:rPr>
        <w:t xml:space="preserve"> </w:t>
      </w:r>
      <w:r w:rsidRPr="00DF783E">
        <w:rPr>
          <w:i w:val="0"/>
        </w:rPr>
        <w:t>2</w:t>
      </w:r>
      <w:proofErr w:type="gramEnd"/>
      <w:r w:rsidRPr="00DF783E">
        <w:rPr>
          <w:i w:val="0"/>
        </w:rPr>
        <w:t>.</w:t>
      </w:r>
      <w:proofErr w:type="spellStart"/>
      <w:r w:rsidR="00594EF2">
        <w:rPr>
          <w:i w:val="0"/>
        </w:rPr>
        <w:t>Sümeyra</w:t>
      </w:r>
      <w:proofErr w:type="spellEnd"/>
      <w:r w:rsidR="00594EF2">
        <w:rPr>
          <w:i w:val="0"/>
        </w:rPr>
        <w:t xml:space="preserve"> Çakmak</w:t>
      </w:r>
    </w:p>
    <w:p w:rsidR="00E37D37" w:rsidRDefault="00A613E9" w:rsidP="00EE4C87">
      <w:pPr>
        <w:pStyle w:val="Affiliation"/>
      </w:pPr>
      <w:r>
        <w:t>Bilgisayar</w:t>
      </w:r>
      <w:r>
        <w:rPr>
          <w:rFonts w:eastAsia="Times New Roman"/>
        </w:rPr>
        <w:t xml:space="preserve"> </w:t>
      </w:r>
      <w:r>
        <w:t>Mühendisliği</w:t>
      </w:r>
      <w:r>
        <w:rPr>
          <w:rFonts w:eastAsia="Times New Roman"/>
        </w:rPr>
        <w:t xml:space="preserve"> </w:t>
      </w:r>
      <w:r>
        <w:t>Bölümü</w:t>
      </w:r>
    </w:p>
    <w:p w:rsidR="007A12F6" w:rsidRDefault="004F6008" w:rsidP="007A12F6">
      <w:pPr>
        <w:pStyle w:val="Affiliation"/>
      </w:pPr>
      <w:r>
        <w:t>Kocaeli</w:t>
      </w:r>
      <w:r w:rsidR="00A613E9">
        <w:rPr>
          <w:rFonts w:eastAsia="Times New Roman"/>
        </w:rPr>
        <w:t xml:space="preserve"> </w:t>
      </w:r>
      <w:r w:rsidR="00A613E9">
        <w:t>Üniversitesi</w:t>
      </w:r>
    </w:p>
    <w:p w:rsidR="006B3228" w:rsidRDefault="006B3228" w:rsidP="007A12F6">
      <w:pPr>
        <w:pStyle w:val="Affiliation"/>
      </w:pPr>
    </w:p>
    <w:p w:rsidR="00E37D37" w:rsidRPr="00594EF2" w:rsidRDefault="00E80F6F" w:rsidP="007A12F6">
      <w:pPr>
        <w:pStyle w:val="Affiliation"/>
        <w:rPr>
          <w:color w:val="17365D" w:themeColor="text2" w:themeShade="BF"/>
          <w:sz w:val="20"/>
          <w:szCs w:val="20"/>
          <w:u w:val="single"/>
        </w:rPr>
      </w:pPr>
      <w:r>
        <w:rPr>
          <w:color w:val="17365D" w:themeColor="text2" w:themeShade="BF"/>
          <w:sz w:val="20"/>
          <w:szCs w:val="20"/>
          <w:u w:val="single"/>
        </w:rPr>
        <w:t>melekp30</w:t>
      </w:r>
      <w:r w:rsidR="006B3228" w:rsidRPr="006B3228">
        <w:rPr>
          <w:color w:val="17365D" w:themeColor="text2" w:themeShade="BF"/>
          <w:sz w:val="20"/>
          <w:szCs w:val="20"/>
          <w:u w:val="single"/>
        </w:rPr>
        <w:t>@</w:t>
      </w:r>
      <w:proofErr w:type="spellStart"/>
      <w:r w:rsidR="006B3228" w:rsidRPr="006B3228">
        <w:rPr>
          <w:color w:val="17365D" w:themeColor="text2" w:themeShade="BF"/>
          <w:sz w:val="20"/>
          <w:szCs w:val="20"/>
          <w:u w:val="single"/>
        </w:rPr>
        <w:t>gmail</w:t>
      </w:r>
      <w:proofErr w:type="spellEnd"/>
      <w:r w:rsidR="006B3228" w:rsidRPr="006B3228">
        <w:rPr>
          <w:color w:val="17365D" w:themeColor="text2" w:themeShade="BF"/>
          <w:sz w:val="20"/>
          <w:szCs w:val="20"/>
          <w:u w:val="single"/>
        </w:rPr>
        <w:t>.</w:t>
      </w:r>
      <w:proofErr w:type="gramStart"/>
      <w:r w:rsidR="006B3228" w:rsidRPr="006B3228">
        <w:rPr>
          <w:color w:val="17365D" w:themeColor="text2" w:themeShade="BF"/>
          <w:sz w:val="20"/>
          <w:szCs w:val="20"/>
          <w:u w:val="single"/>
        </w:rPr>
        <w:t>com</w:t>
      </w:r>
      <w:r w:rsidR="006B3228" w:rsidRPr="006B3228">
        <w:rPr>
          <w:color w:val="17365D" w:themeColor="text2" w:themeShade="BF"/>
          <w:sz w:val="20"/>
          <w:szCs w:val="20"/>
        </w:rPr>
        <w:t xml:space="preserve"> </w:t>
      </w:r>
      <w:r w:rsidR="007A12F6" w:rsidRPr="006B3228">
        <w:rPr>
          <w:rFonts w:eastAsia="Times New Roman"/>
          <w:color w:val="17365D" w:themeColor="text2" w:themeShade="BF"/>
          <w:sz w:val="20"/>
          <w:szCs w:val="20"/>
        </w:rPr>
        <w:t xml:space="preserve"> </w:t>
      </w:r>
      <w:r w:rsidR="009E6B9C">
        <w:rPr>
          <w:rFonts w:eastAsia="Times New Roman"/>
          <w:color w:val="17365D" w:themeColor="text2" w:themeShade="BF"/>
          <w:sz w:val="20"/>
          <w:szCs w:val="20"/>
        </w:rPr>
        <w:t xml:space="preserve">     </w:t>
      </w:r>
      <w:r w:rsidR="00594EF2" w:rsidRPr="00594EF2">
        <w:rPr>
          <w:rFonts w:eastAsia="Times New Roman"/>
          <w:color w:val="17365D" w:themeColor="text2" w:themeShade="BF"/>
          <w:sz w:val="20"/>
          <w:szCs w:val="20"/>
          <w:u w:val="single"/>
        </w:rPr>
        <w:t>sumeyra</w:t>
      </w:r>
      <w:proofErr w:type="gramEnd"/>
      <w:r w:rsidR="00594EF2" w:rsidRPr="00594EF2">
        <w:rPr>
          <w:rFonts w:eastAsia="Times New Roman"/>
          <w:color w:val="17365D" w:themeColor="text2" w:themeShade="BF"/>
          <w:sz w:val="20"/>
          <w:szCs w:val="20"/>
          <w:u w:val="single"/>
        </w:rPr>
        <w:t>.cak@gmail.com</w:t>
      </w: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sectPr w:rsidR="00E37D37">
          <w:footerReference w:type="default" r:id="rId8"/>
          <w:pgSz w:w="11906" w:h="16838"/>
          <w:pgMar w:top="1588" w:right="1134" w:bottom="1871" w:left="1134" w:header="720" w:footer="720" w:gutter="0"/>
          <w:cols w:space="720"/>
          <w:docGrid w:linePitch="360"/>
        </w:sectPr>
      </w:pPr>
    </w:p>
    <w:p w:rsidR="006B3228" w:rsidRPr="004C5218" w:rsidRDefault="004F6008" w:rsidP="00DF783E">
      <w:pPr>
        <w:pStyle w:val="AbstractHeading"/>
        <w:jc w:val="both"/>
        <w:rPr>
          <w:sz w:val="24"/>
          <w:szCs w:val="24"/>
        </w:rPr>
      </w:pPr>
      <w:r w:rsidRPr="004C5218">
        <w:rPr>
          <w:sz w:val="24"/>
          <w:szCs w:val="24"/>
        </w:rPr>
        <w:lastRenderedPageBreak/>
        <w:t>Özet</w:t>
      </w:r>
    </w:p>
    <w:p w:rsidR="006B3228" w:rsidRPr="004C5218" w:rsidRDefault="00B95116">
      <w:pPr>
        <w:pStyle w:val="BodyTextKeep"/>
        <w:ind w:right="0"/>
        <w:rPr>
          <w:i/>
          <w:sz w:val="22"/>
          <w:szCs w:val="22"/>
        </w:rPr>
      </w:pPr>
      <w:r w:rsidRPr="004C5218">
        <w:rPr>
          <w:i/>
          <w:sz w:val="22"/>
          <w:szCs w:val="22"/>
        </w:rPr>
        <w:t>Q-</w:t>
      </w:r>
      <w:proofErr w:type="spellStart"/>
      <w:r w:rsidRPr="004C5218">
        <w:rPr>
          <w:i/>
          <w:sz w:val="22"/>
          <w:szCs w:val="22"/>
        </w:rPr>
        <w:t>learning</w:t>
      </w:r>
      <w:proofErr w:type="spellEnd"/>
      <w:r w:rsidRPr="004C5218">
        <w:rPr>
          <w:i/>
          <w:sz w:val="22"/>
          <w:szCs w:val="22"/>
        </w:rPr>
        <w:t xml:space="preserve"> ile </w:t>
      </w:r>
      <w:proofErr w:type="gramStart"/>
      <w:r w:rsidRPr="004C5218">
        <w:rPr>
          <w:i/>
          <w:sz w:val="22"/>
          <w:szCs w:val="22"/>
        </w:rPr>
        <w:t>labirentte</w:t>
      </w:r>
      <w:proofErr w:type="gramEnd"/>
      <w:r w:rsidRPr="004C5218">
        <w:rPr>
          <w:i/>
          <w:sz w:val="22"/>
          <w:szCs w:val="22"/>
        </w:rPr>
        <w:t xml:space="preserve"> yol bulma programı giriş ve çıkışı bilinen bir labirentin girişinden çıkışına en kısa ve mantıklı şekilde nasıl gidileceğini bulan ve bunu bir </w:t>
      </w:r>
      <w:proofErr w:type="spellStart"/>
      <w:r w:rsidRPr="004C5218">
        <w:rPr>
          <w:i/>
          <w:sz w:val="22"/>
          <w:szCs w:val="22"/>
        </w:rPr>
        <w:t>arayüzle</w:t>
      </w:r>
      <w:proofErr w:type="spellEnd"/>
      <w:r w:rsidRPr="004C5218">
        <w:rPr>
          <w:i/>
          <w:sz w:val="22"/>
          <w:szCs w:val="22"/>
        </w:rPr>
        <w:t xml:space="preserve"> kullanıcıya </w:t>
      </w:r>
      <w:r w:rsidR="00BF774B" w:rsidRPr="004C5218">
        <w:rPr>
          <w:i/>
          <w:sz w:val="22"/>
          <w:szCs w:val="22"/>
        </w:rPr>
        <w:t xml:space="preserve">sunan bir programdır. </w:t>
      </w:r>
    </w:p>
    <w:p w:rsidR="00384EDC" w:rsidRPr="004C5218" w:rsidRDefault="00384EDC">
      <w:pPr>
        <w:pStyle w:val="BodyTextKeep"/>
        <w:ind w:right="0"/>
        <w:rPr>
          <w:i/>
          <w:sz w:val="22"/>
          <w:szCs w:val="22"/>
        </w:rPr>
      </w:pPr>
    </w:p>
    <w:p w:rsidR="00384EDC" w:rsidRPr="004C5218" w:rsidRDefault="005E3B0A">
      <w:pPr>
        <w:pStyle w:val="BodyTextKeep"/>
        <w:ind w:right="0"/>
        <w:rPr>
          <w:i/>
          <w:sz w:val="22"/>
          <w:szCs w:val="22"/>
        </w:rPr>
      </w:pPr>
      <w:r w:rsidRPr="004C5218">
        <w:rPr>
          <w:i/>
          <w:sz w:val="22"/>
          <w:szCs w:val="22"/>
        </w:rPr>
        <w:t xml:space="preserve">Program açıldığında ekrana önce bir </w:t>
      </w:r>
      <w:proofErr w:type="spellStart"/>
      <w:r w:rsidRPr="004C5218">
        <w:rPr>
          <w:i/>
          <w:sz w:val="22"/>
          <w:szCs w:val="22"/>
        </w:rPr>
        <w:t>arayüz</w:t>
      </w:r>
      <w:proofErr w:type="spellEnd"/>
      <w:r w:rsidRPr="004C5218">
        <w:rPr>
          <w:i/>
          <w:sz w:val="22"/>
          <w:szCs w:val="22"/>
        </w:rPr>
        <w:t xml:space="preserve"> gelir ve bu </w:t>
      </w:r>
      <w:proofErr w:type="spellStart"/>
      <w:r w:rsidRPr="004C5218">
        <w:rPr>
          <w:i/>
          <w:sz w:val="22"/>
          <w:szCs w:val="22"/>
        </w:rPr>
        <w:t>arayüzden</w:t>
      </w:r>
      <w:proofErr w:type="spellEnd"/>
      <w:r w:rsidRPr="004C5218">
        <w:rPr>
          <w:i/>
          <w:sz w:val="22"/>
          <w:szCs w:val="22"/>
        </w:rPr>
        <w:t xml:space="preserve"> kullanılacak </w:t>
      </w:r>
      <w:proofErr w:type="spellStart"/>
      <w:r w:rsidRPr="004C5218">
        <w:rPr>
          <w:i/>
          <w:sz w:val="22"/>
          <w:szCs w:val="22"/>
        </w:rPr>
        <w:t>input</w:t>
      </w:r>
      <w:proofErr w:type="spellEnd"/>
      <w:r w:rsidRPr="004C5218">
        <w:rPr>
          <w:i/>
          <w:sz w:val="22"/>
          <w:szCs w:val="22"/>
        </w:rPr>
        <w:t xml:space="preserve"> dosyası seçilir. </w:t>
      </w:r>
      <w:proofErr w:type="spellStart"/>
      <w:r w:rsidRPr="004C5218">
        <w:rPr>
          <w:i/>
          <w:sz w:val="22"/>
          <w:szCs w:val="22"/>
        </w:rPr>
        <w:t>Input</w:t>
      </w:r>
      <w:proofErr w:type="spellEnd"/>
      <w:r w:rsidRPr="004C5218">
        <w:rPr>
          <w:i/>
          <w:sz w:val="22"/>
          <w:szCs w:val="22"/>
        </w:rPr>
        <w:t xml:space="preserve"> dosyasının seçimi yapıldıktan sonra kullanıcıdan başlangıç-bitiş noktası ve uygulanacak </w:t>
      </w:r>
      <w:proofErr w:type="spellStart"/>
      <w:r w:rsidRPr="004C5218">
        <w:rPr>
          <w:i/>
          <w:sz w:val="22"/>
          <w:szCs w:val="22"/>
        </w:rPr>
        <w:t>iterasyon</w:t>
      </w:r>
      <w:proofErr w:type="spellEnd"/>
      <w:r w:rsidRPr="004C5218">
        <w:rPr>
          <w:i/>
          <w:sz w:val="22"/>
          <w:szCs w:val="22"/>
        </w:rPr>
        <w:t xml:space="preserve"> sayısı istenir. Bu istenilen başlangıç bitiş noktalarına ve </w:t>
      </w:r>
      <w:proofErr w:type="spellStart"/>
      <w:r w:rsidRPr="004C5218">
        <w:rPr>
          <w:i/>
          <w:sz w:val="22"/>
          <w:szCs w:val="22"/>
        </w:rPr>
        <w:t>iterasyon</w:t>
      </w:r>
      <w:proofErr w:type="spellEnd"/>
      <w:r w:rsidRPr="004C5218">
        <w:rPr>
          <w:i/>
          <w:sz w:val="22"/>
          <w:szCs w:val="22"/>
        </w:rPr>
        <w:t xml:space="preserve"> sayısına göre Q ve R matrisleri oluşturulur. Oluşturulan </w:t>
      </w:r>
      <w:proofErr w:type="gramStart"/>
      <w:r w:rsidRPr="004C5218">
        <w:rPr>
          <w:i/>
          <w:sz w:val="22"/>
          <w:szCs w:val="22"/>
        </w:rPr>
        <w:t xml:space="preserve">matrisler  </w:t>
      </w:r>
      <w:proofErr w:type="spellStart"/>
      <w:r w:rsidRPr="004C5218">
        <w:rPr>
          <w:i/>
          <w:sz w:val="22"/>
          <w:szCs w:val="22"/>
        </w:rPr>
        <w:t>textboxla</w:t>
      </w:r>
      <w:proofErr w:type="spellEnd"/>
      <w:proofErr w:type="gramEnd"/>
      <w:r w:rsidRPr="004C5218">
        <w:rPr>
          <w:i/>
          <w:sz w:val="22"/>
          <w:szCs w:val="22"/>
        </w:rPr>
        <w:t xml:space="preserve"> kullanıcıya da gösterilir. Verilen </w:t>
      </w:r>
      <w:proofErr w:type="spellStart"/>
      <w:r w:rsidRPr="004C5218">
        <w:rPr>
          <w:i/>
          <w:sz w:val="22"/>
          <w:szCs w:val="22"/>
        </w:rPr>
        <w:t>iterasyon</w:t>
      </w:r>
      <w:proofErr w:type="spellEnd"/>
      <w:r w:rsidRPr="004C5218">
        <w:rPr>
          <w:i/>
          <w:sz w:val="22"/>
          <w:szCs w:val="22"/>
        </w:rPr>
        <w:t xml:space="preserve"> sayısına göre oluşturulan Q matrisinin bize verdiği değerlere göre </w:t>
      </w:r>
      <w:proofErr w:type="gramStart"/>
      <w:r w:rsidRPr="004C5218">
        <w:rPr>
          <w:i/>
          <w:sz w:val="22"/>
          <w:szCs w:val="22"/>
        </w:rPr>
        <w:t>labirentin</w:t>
      </w:r>
      <w:proofErr w:type="gramEnd"/>
      <w:r w:rsidRPr="004C5218">
        <w:rPr>
          <w:i/>
          <w:sz w:val="22"/>
          <w:szCs w:val="22"/>
        </w:rPr>
        <w:t xml:space="preserve"> yolu sayısal olarak bulunur ve ekranda </w:t>
      </w:r>
      <w:proofErr w:type="spellStart"/>
      <w:r w:rsidRPr="004C5218">
        <w:rPr>
          <w:i/>
          <w:sz w:val="22"/>
          <w:szCs w:val="22"/>
        </w:rPr>
        <w:t>textbox</w:t>
      </w:r>
      <w:proofErr w:type="spellEnd"/>
      <w:r w:rsidRPr="004C5218">
        <w:rPr>
          <w:i/>
          <w:sz w:val="22"/>
          <w:szCs w:val="22"/>
        </w:rPr>
        <w:t xml:space="preserve"> içinde kullanıcıya da gösterilir. Bu işlemler tamamlandıkta</w:t>
      </w:r>
      <w:r w:rsidR="007F04D1">
        <w:rPr>
          <w:i/>
          <w:sz w:val="22"/>
          <w:szCs w:val="22"/>
        </w:rPr>
        <w:t>n</w:t>
      </w:r>
      <w:r w:rsidRPr="004C5218">
        <w:rPr>
          <w:i/>
          <w:sz w:val="22"/>
          <w:szCs w:val="22"/>
        </w:rPr>
        <w:t xml:space="preserve"> sonra Q matrisini kaydetme, R matrisini kaydetme ve bulunan </w:t>
      </w:r>
      <w:proofErr w:type="spellStart"/>
      <w:r w:rsidRPr="004C5218">
        <w:rPr>
          <w:i/>
          <w:sz w:val="22"/>
          <w:szCs w:val="22"/>
        </w:rPr>
        <w:t>pathi</w:t>
      </w:r>
      <w:proofErr w:type="spellEnd"/>
      <w:r w:rsidRPr="004C5218">
        <w:rPr>
          <w:i/>
          <w:sz w:val="22"/>
          <w:szCs w:val="22"/>
        </w:rPr>
        <w:t xml:space="preserve"> kaydetme adında 3 tane buton var. Bu butonl</w:t>
      </w:r>
      <w:r w:rsidR="00384EDC" w:rsidRPr="004C5218">
        <w:rPr>
          <w:i/>
          <w:sz w:val="22"/>
          <w:szCs w:val="22"/>
        </w:rPr>
        <w:t>arı kullanarak istenilen matrisi</w:t>
      </w:r>
      <w:r w:rsidRPr="004C5218">
        <w:rPr>
          <w:i/>
          <w:sz w:val="22"/>
          <w:szCs w:val="22"/>
        </w:rPr>
        <w:t xml:space="preserve"> ya da </w:t>
      </w:r>
      <w:proofErr w:type="spellStart"/>
      <w:r w:rsidRPr="004C5218">
        <w:rPr>
          <w:i/>
          <w:sz w:val="22"/>
          <w:szCs w:val="22"/>
        </w:rPr>
        <w:t>pathi</w:t>
      </w:r>
      <w:proofErr w:type="spellEnd"/>
      <w:r w:rsidRPr="004C5218">
        <w:rPr>
          <w:i/>
          <w:sz w:val="22"/>
          <w:szCs w:val="22"/>
        </w:rPr>
        <w:t xml:space="preserve"> bilgisayarda istenilen yere kayıt edebilme özgürlüğü kullanıcıya verilmiştir.</w:t>
      </w:r>
      <w:r w:rsidR="00384EDC" w:rsidRPr="004C5218">
        <w:rPr>
          <w:i/>
          <w:sz w:val="22"/>
          <w:szCs w:val="22"/>
        </w:rPr>
        <w:t xml:space="preserve"> </w:t>
      </w:r>
    </w:p>
    <w:p w:rsidR="00384EDC" w:rsidRPr="004C5218" w:rsidRDefault="00384EDC">
      <w:pPr>
        <w:pStyle w:val="BodyTextKeep"/>
        <w:ind w:right="0"/>
        <w:rPr>
          <w:i/>
          <w:sz w:val="22"/>
          <w:szCs w:val="22"/>
        </w:rPr>
      </w:pPr>
    </w:p>
    <w:p w:rsidR="005E3B0A" w:rsidRPr="004C5218" w:rsidRDefault="00384EDC">
      <w:pPr>
        <w:pStyle w:val="BodyTextKeep"/>
        <w:ind w:right="0"/>
        <w:rPr>
          <w:i/>
          <w:sz w:val="22"/>
          <w:szCs w:val="22"/>
        </w:rPr>
      </w:pPr>
      <w:r w:rsidRPr="004C5218">
        <w:rPr>
          <w:i/>
          <w:sz w:val="22"/>
          <w:szCs w:val="22"/>
        </w:rPr>
        <w:t xml:space="preserve">Kullanıcı </w:t>
      </w:r>
      <w:proofErr w:type="gramStart"/>
      <w:r w:rsidRPr="004C5218">
        <w:rPr>
          <w:i/>
          <w:sz w:val="22"/>
          <w:szCs w:val="22"/>
        </w:rPr>
        <w:t>labirentin</w:t>
      </w:r>
      <w:proofErr w:type="gramEnd"/>
      <w:r w:rsidRPr="004C5218">
        <w:rPr>
          <w:i/>
          <w:sz w:val="22"/>
          <w:szCs w:val="22"/>
        </w:rPr>
        <w:t xml:space="preserve"> çizimini görmek istediğinde ÇİZİMİ GÖR butonuna tıklayarak labirentin yolunu görebilir. Çizimi gör denildiğinde başka bir form sayfasına geçerek </w:t>
      </w:r>
      <w:proofErr w:type="gramStart"/>
      <w:r w:rsidRPr="004C5218">
        <w:rPr>
          <w:i/>
          <w:sz w:val="22"/>
          <w:szCs w:val="22"/>
        </w:rPr>
        <w:t>labirentin</w:t>
      </w:r>
      <w:proofErr w:type="gramEnd"/>
      <w:r w:rsidRPr="004C5218">
        <w:rPr>
          <w:i/>
          <w:sz w:val="22"/>
          <w:szCs w:val="22"/>
        </w:rPr>
        <w:t xml:space="preserve"> çizimini görür ama burada yol çizili değildir. Yolu çizdirmek için ise YOLU ÇİZ butonu kullanılarak </w:t>
      </w:r>
      <w:proofErr w:type="gramStart"/>
      <w:r w:rsidRPr="004C5218">
        <w:rPr>
          <w:i/>
          <w:sz w:val="22"/>
          <w:szCs w:val="22"/>
        </w:rPr>
        <w:t>labirentte</w:t>
      </w:r>
      <w:proofErr w:type="gramEnd"/>
      <w:r w:rsidRPr="004C5218">
        <w:rPr>
          <w:i/>
          <w:sz w:val="22"/>
          <w:szCs w:val="22"/>
        </w:rPr>
        <w:t xml:space="preserve"> başlangıçtan bitişe gidilecek en doğru yolu bulan yol ekrana çizilir. </w:t>
      </w:r>
    </w:p>
    <w:p w:rsidR="00384EDC" w:rsidRPr="004C5218" w:rsidRDefault="00384EDC">
      <w:pPr>
        <w:pStyle w:val="BodyTextKeep"/>
        <w:ind w:right="0"/>
        <w:rPr>
          <w:i/>
          <w:sz w:val="22"/>
          <w:szCs w:val="22"/>
        </w:rPr>
      </w:pPr>
    </w:p>
    <w:p w:rsidR="00384EDC" w:rsidRPr="004C5218" w:rsidRDefault="00384EDC">
      <w:pPr>
        <w:pStyle w:val="BodyTextKeep"/>
        <w:ind w:right="0"/>
        <w:rPr>
          <w:i/>
          <w:sz w:val="22"/>
          <w:szCs w:val="22"/>
        </w:rPr>
      </w:pPr>
      <w:r w:rsidRPr="004C5218">
        <w:rPr>
          <w:i/>
          <w:sz w:val="22"/>
          <w:szCs w:val="22"/>
        </w:rPr>
        <w:t xml:space="preserve">Projenin kullanıcı dostu olabilmesi açısından kullanıcı yeni bir </w:t>
      </w:r>
      <w:proofErr w:type="gramStart"/>
      <w:r w:rsidRPr="004C5218">
        <w:rPr>
          <w:i/>
          <w:sz w:val="22"/>
          <w:szCs w:val="22"/>
        </w:rPr>
        <w:t>labirent</w:t>
      </w:r>
      <w:proofErr w:type="gramEnd"/>
      <w:r w:rsidRPr="004C5218">
        <w:rPr>
          <w:i/>
          <w:sz w:val="22"/>
          <w:szCs w:val="22"/>
        </w:rPr>
        <w:t xml:space="preserve"> çizdirmek istediğinde kullanıcıyı yönlendirecek butonlar projeye eklenmiştir. Ayrıca seçilen </w:t>
      </w:r>
      <w:proofErr w:type="spellStart"/>
      <w:r w:rsidRPr="004C5218">
        <w:rPr>
          <w:i/>
          <w:sz w:val="22"/>
          <w:szCs w:val="22"/>
        </w:rPr>
        <w:t>input</w:t>
      </w:r>
      <w:proofErr w:type="spellEnd"/>
      <w:r w:rsidRPr="004C5218">
        <w:rPr>
          <w:i/>
          <w:sz w:val="22"/>
          <w:szCs w:val="22"/>
        </w:rPr>
        <w:t xml:space="preserve"> dosyasına göre başlangıç ve bitiş noktası</w:t>
      </w:r>
      <w:r w:rsidR="00875C0A" w:rsidRPr="004C5218">
        <w:rPr>
          <w:i/>
          <w:sz w:val="22"/>
          <w:szCs w:val="22"/>
        </w:rPr>
        <w:t xml:space="preserve">nı kullanıcıdan alma </w:t>
      </w:r>
      <w:r w:rsidR="00875C0A" w:rsidRPr="004C5218">
        <w:rPr>
          <w:i/>
          <w:sz w:val="22"/>
          <w:szCs w:val="22"/>
        </w:rPr>
        <w:lastRenderedPageBreak/>
        <w:t xml:space="preserve">işlemine sınırlandırmalar getirilmiştir. Örneğin </w:t>
      </w:r>
      <w:proofErr w:type="spellStart"/>
      <w:r w:rsidR="00875C0A" w:rsidRPr="004C5218">
        <w:rPr>
          <w:i/>
          <w:sz w:val="22"/>
          <w:szCs w:val="22"/>
        </w:rPr>
        <w:t>input</w:t>
      </w:r>
      <w:proofErr w:type="spellEnd"/>
      <w:r w:rsidR="00875C0A" w:rsidRPr="004C5218">
        <w:rPr>
          <w:i/>
          <w:sz w:val="22"/>
          <w:szCs w:val="22"/>
        </w:rPr>
        <w:t xml:space="preserve"> dosyası 5*5lik bir dosyaysa başlangıç ve bitiş değerleri 25ten büyük girilemez.</w:t>
      </w:r>
    </w:p>
    <w:p w:rsidR="00BC0221" w:rsidRPr="004C5218" w:rsidRDefault="00BC0221">
      <w:pPr>
        <w:pStyle w:val="BodyTextKeep"/>
        <w:ind w:right="0"/>
        <w:rPr>
          <w:i/>
          <w:color w:val="000000"/>
          <w:sz w:val="22"/>
          <w:szCs w:val="22"/>
        </w:rPr>
      </w:pPr>
    </w:p>
    <w:p w:rsidR="00E37D37" w:rsidRPr="004C5218" w:rsidRDefault="00A613E9">
      <w:pPr>
        <w:pStyle w:val="Balk1"/>
        <w:jc w:val="both"/>
        <w:rPr>
          <w:sz w:val="24"/>
          <w:szCs w:val="24"/>
        </w:rPr>
      </w:pPr>
      <w:r w:rsidRPr="004C5218">
        <w:rPr>
          <w:sz w:val="24"/>
          <w:szCs w:val="24"/>
        </w:rPr>
        <w:t>Giriş</w:t>
      </w:r>
    </w:p>
    <w:p w:rsidR="004C5218" w:rsidRPr="004C5218" w:rsidRDefault="004C5218" w:rsidP="004C5218">
      <w:pPr>
        <w:rPr>
          <w:sz w:val="22"/>
          <w:szCs w:val="22"/>
        </w:rPr>
      </w:pPr>
      <w:r w:rsidRPr="004C5218">
        <w:rPr>
          <w:sz w:val="22"/>
          <w:szCs w:val="22"/>
        </w:rPr>
        <w:t xml:space="preserve">Kullanıcıdan başlangıç ve hedef düğümlerinin alınması sonucunda Q </w:t>
      </w:r>
      <w:proofErr w:type="spellStart"/>
      <w:r w:rsidRPr="004C5218">
        <w:rPr>
          <w:sz w:val="22"/>
          <w:szCs w:val="22"/>
        </w:rPr>
        <w:t>learning</w:t>
      </w:r>
      <w:proofErr w:type="spellEnd"/>
      <w:r w:rsidRPr="004C5218">
        <w:rPr>
          <w:sz w:val="22"/>
          <w:szCs w:val="22"/>
        </w:rPr>
        <w:t xml:space="preserve"> algoritmasının işletimine bağlı olarak kullanıcıya doğru yolun verilmesi ve bu yolun grafiksel olarak kullanıcıya gösterilmesi.</w:t>
      </w:r>
    </w:p>
    <w:p w:rsidR="004C5218" w:rsidRPr="004C5218" w:rsidRDefault="004C5218" w:rsidP="004C5218"/>
    <w:p w:rsidR="00E01C04" w:rsidRPr="004C5218" w:rsidRDefault="00E01C04" w:rsidP="00E01C04">
      <w:pPr>
        <w:pStyle w:val="Balk1"/>
        <w:jc w:val="both"/>
        <w:rPr>
          <w:sz w:val="24"/>
          <w:szCs w:val="24"/>
        </w:rPr>
      </w:pPr>
      <w:r w:rsidRPr="004C5218">
        <w:rPr>
          <w:sz w:val="24"/>
          <w:szCs w:val="24"/>
        </w:rPr>
        <w:t>Temel Bilgiler</w:t>
      </w:r>
    </w:p>
    <w:p w:rsidR="004C5218" w:rsidRPr="004C5218" w:rsidRDefault="004C5218" w:rsidP="004C5218">
      <w:pPr>
        <w:rPr>
          <w:sz w:val="22"/>
          <w:szCs w:val="22"/>
        </w:rPr>
      </w:pPr>
      <w:r w:rsidRPr="004C5218">
        <w:rPr>
          <w:sz w:val="22"/>
          <w:szCs w:val="22"/>
        </w:rPr>
        <w:t xml:space="preserve">Q </w:t>
      </w:r>
      <w:proofErr w:type="spellStart"/>
      <w:r w:rsidRPr="004C5218">
        <w:rPr>
          <w:sz w:val="22"/>
          <w:szCs w:val="22"/>
        </w:rPr>
        <w:t>learning</w:t>
      </w:r>
      <w:proofErr w:type="spellEnd"/>
      <w:r w:rsidRPr="004C5218">
        <w:rPr>
          <w:sz w:val="22"/>
          <w:szCs w:val="22"/>
        </w:rPr>
        <w:t xml:space="preserve"> algoritması kullanılarak yapılmış olan labirentte yol bulma projesi </w:t>
      </w:r>
      <w:proofErr w:type="spellStart"/>
      <w:r w:rsidRPr="004C5218">
        <w:rPr>
          <w:sz w:val="22"/>
          <w:szCs w:val="22"/>
        </w:rPr>
        <w:t>Visual</w:t>
      </w:r>
      <w:proofErr w:type="spellEnd"/>
      <w:r w:rsidRPr="004C5218">
        <w:rPr>
          <w:sz w:val="22"/>
          <w:szCs w:val="22"/>
        </w:rPr>
        <w:t xml:space="preserve"> </w:t>
      </w:r>
      <w:proofErr w:type="spellStart"/>
      <w:r w:rsidRPr="004C5218">
        <w:rPr>
          <w:sz w:val="22"/>
          <w:szCs w:val="22"/>
        </w:rPr>
        <w:t>Studio</w:t>
      </w:r>
      <w:proofErr w:type="spellEnd"/>
      <w:r w:rsidRPr="004C5218">
        <w:rPr>
          <w:sz w:val="22"/>
          <w:szCs w:val="22"/>
        </w:rPr>
        <w:t xml:space="preserve"> </w:t>
      </w:r>
      <w:proofErr w:type="gramStart"/>
      <w:r w:rsidRPr="004C5218">
        <w:rPr>
          <w:sz w:val="22"/>
          <w:szCs w:val="22"/>
        </w:rPr>
        <w:t>ortamında  C</w:t>
      </w:r>
      <w:proofErr w:type="gramEnd"/>
      <w:r w:rsidRPr="004C5218">
        <w:rPr>
          <w:sz w:val="22"/>
          <w:szCs w:val="22"/>
        </w:rPr>
        <w:t># dili kullanılarak hazırlanmıştır.</w:t>
      </w:r>
    </w:p>
    <w:p w:rsidR="004C5218" w:rsidRPr="004C5218" w:rsidRDefault="004C5218" w:rsidP="004C5218">
      <w:pPr>
        <w:rPr>
          <w:sz w:val="22"/>
          <w:szCs w:val="22"/>
        </w:rPr>
      </w:pPr>
    </w:p>
    <w:p w:rsidR="004C5218" w:rsidRPr="004C5218" w:rsidRDefault="004C5218" w:rsidP="004C5218">
      <w:pPr>
        <w:rPr>
          <w:sz w:val="22"/>
          <w:szCs w:val="22"/>
        </w:rPr>
      </w:pPr>
      <w:r w:rsidRPr="004C5218">
        <w:rPr>
          <w:sz w:val="22"/>
          <w:szCs w:val="22"/>
        </w:rPr>
        <w:t xml:space="preserve">C# Programlama Dili, Microsoft'un geliştirmiş olduğu yeni nesil programlama dilidir. Yine Microsoft tarafından </w:t>
      </w:r>
      <w:proofErr w:type="gramStart"/>
      <w:r w:rsidRPr="004C5218">
        <w:rPr>
          <w:sz w:val="22"/>
          <w:szCs w:val="22"/>
        </w:rPr>
        <w:t>geliştirilmiş .</w:t>
      </w:r>
      <w:proofErr w:type="gramEnd"/>
      <w:r w:rsidRPr="004C5218">
        <w:rPr>
          <w:sz w:val="22"/>
          <w:szCs w:val="22"/>
        </w:rPr>
        <w:t xml:space="preserve"> NET Teknolojisi için geliştirilmiş dillerden biridir.</w:t>
      </w:r>
    </w:p>
    <w:p w:rsidR="004C5218" w:rsidRPr="004C5218" w:rsidRDefault="004C5218" w:rsidP="004C5218">
      <w:pPr>
        <w:rPr>
          <w:sz w:val="22"/>
          <w:szCs w:val="22"/>
        </w:rPr>
      </w:pPr>
      <w:r w:rsidRPr="004C5218">
        <w:rPr>
          <w:sz w:val="22"/>
          <w:szCs w:val="22"/>
        </w:rPr>
        <w:t xml:space="preserve">Microsoft </w:t>
      </w:r>
      <w:proofErr w:type="spellStart"/>
      <w:r w:rsidRPr="004C5218">
        <w:rPr>
          <w:sz w:val="22"/>
          <w:szCs w:val="22"/>
        </w:rPr>
        <w:t>Visual</w:t>
      </w:r>
      <w:proofErr w:type="spellEnd"/>
      <w:r w:rsidRPr="004C5218">
        <w:rPr>
          <w:sz w:val="22"/>
          <w:szCs w:val="22"/>
        </w:rPr>
        <w:t xml:space="preserve"> </w:t>
      </w:r>
      <w:proofErr w:type="spellStart"/>
      <w:r w:rsidRPr="004C5218">
        <w:rPr>
          <w:sz w:val="22"/>
          <w:szCs w:val="22"/>
        </w:rPr>
        <w:t>Studio</w:t>
      </w:r>
      <w:proofErr w:type="spellEnd"/>
      <w:r w:rsidRPr="004C5218">
        <w:rPr>
          <w:sz w:val="22"/>
          <w:szCs w:val="22"/>
        </w:rPr>
        <w:t>, Microsoft tarafından geliştirilen bir tümleşik geliştirme ortamıdır (IDE). </w:t>
      </w:r>
      <w:hyperlink r:id="rId9" w:tooltip="Microsoft Windows" w:history="1">
        <w:r w:rsidRPr="004C5218">
          <w:rPr>
            <w:sz w:val="22"/>
            <w:szCs w:val="22"/>
          </w:rPr>
          <w:t>Microsoft Windows</w:t>
        </w:r>
      </w:hyperlink>
      <w:r w:rsidRPr="004C5218">
        <w:rPr>
          <w:sz w:val="22"/>
          <w:szCs w:val="22"/>
        </w:rPr>
        <w:t>, </w:t>
      </w:r>
      <w:hyperlink r:id="rId10" w:tooltip="Windows Mobile" w:history="1">
        <w:r w:rsidRPr="004C5218">
          <w:rPr>
            <w:sz w:val="22"/>
            <w:szCs w:val="22"/>
          </w:rPr>
          <w:t>Windows Mobile</w:t>
        </w:r>
      </w:hyperlink>
      <w:r w:rsidRPr="004C5218">
        <w:rPr>
          <w:sz w:val="22"/>
          <w:szCs w:val="22"/>
        </w:rPr>
        <w:t>, </w:t>
      </w:r>
      <w:hyperlink r:id="rId11" w:tooltip="Windows CE" w:history="1">
        <w:r w:rsidRPr="004C5218">
          <w:rPr>
            <w:sz w:val="22"/>
            <w:szCs w:val="22"/>
          </w:rPr>
          <w:t>Windows CE</w:t>
        </w:r>
      </w:hyperlink>
      <w:r w:rsidRPr="004C5218">
        <w:rPr>
          <w:sz w:val="22"/>
          <w:szCs w:val="22"/>
        </w:rPr>
        <w:t>, </w:t>
      </w:r>
      <w:hyperlink r:id="rId12" w:tooltip=".NET Framework" w:history="1">
        <w:r w:rsidRPr="004C5218">
          <w:rPr>
            <w:sz w:val="22"/>
            <w:szCs w:val="22"/>
          </w:rPr>
          <w:t xml:space="preserve">.NET </w:t>
        </w:r>
        <w:proofErr w:type="spellStart"/>
        <w:r w:rsidRPr="004C5218">
          <w:rPr>
            <w:sz w:val="22"/>
            <w:szCs w:val="22"/>
          </w:rPr>
          <w:t>Framework</w:t>
        </w:r>
        <w:proofErr w:type="spellEnd"/>
      </w:hyperlink>
      <w:r w:rsidRPr="004C5218">
        <w:rPr>
          <w:sz w:val="22"/>
          <w:szCs w:val="22"/>
        </w:rPr>
        <w:t>, </w:t>
      </w:r>
      <w:hyperlink r:id="rId13" w:tooltip=".NET Compact Framework (sayfa mevcut değil)" w:history="1">
        <w:r w:rsidRPr="004C5218">
          <w:rPr>
            <w:sz w:val="22"/>
            <w:szCs w:val="22"/>
          </w:rPr>
          <w:t xml:space="preserve">.NET </w:t>
        </w:r>
        <w:proofErr w:type="spellStart"/>
        <w:r w:rsidRPr="004C5218">
          <w:rPr>
            <w:sz w:val="22"/>
            <w:szCs w:val="22"/>
          </w:rPr>
          <w:t>Compact</w:t>
        </w:r>
        <w:proofErr w:type="spellEnd"/>
        <w:r w:rsidRPr="004C5218">
          <w:rPr>
            <w:sz w:val="22"/>
            <w:szCs w:val="22"/>
          </w:rPr>
          <w:t xml:space="preserve"> </w:t>
        </w:r>
        <w:proofErr w:type="spellStart"/>
        <w:r w:rsidRPr="004C5218">
          <w:rPr>
            <w:sz w:val="22"/>
            <w:szCs w:val="22"/>
          </w:rPr>
          <w:t>Framework</w:t>
        </w:r>
        <w:proofErr w:type="spellEnd"/>
      </w:hyperlink>
      <w:r w:rsidRPr="004C5218">
        <w:rPr>
          <w:sz w:val="22"/>
          <w:szCs w:val="22"/>
        </w:rPr>
        <w:t> ve </w:t>
      </w:r>
      <w:hyperlink r:id="rId14" w:tooltip="Microsoft Silverlight" w:history="1">
        <w:r w:rsidRPr="004C5218">
          <w:rPr>
            <w:sz w:val="22"/>
            <w:szCs w:val="22"/>
          </w:rPr>
          <w:t xml:space="preserve">Microsoft </w:t>
        </w:r>
        <w:proofErr w:type="spellStart"/>
        <w:r w:rsidRPr="004C5218">
          <w:rPr>
            <w:sz w:val="22"/>
            <w:szCs w:val="22"/>
          </w:rPr>
          <w:t>Silverlight</w:t>
        </w:r>
        <w:proofErr w:type="spellEnd"/>
      </w:hyperlink>
      <w:r w:rsidRPr="004C5218">
        <w:rPr>
          <w:sz w:val="22"/>
          <w:szCs w:val="22"/>
        </w:rPr>
        <w:t xml:space="preserve"> tarafından desteklenen tüm platformlar için yönetilen kod ile birlikte yerel kod ve Windows </w:t>
      </w:r>
      <w:proofErr w:type="spellStart"/>
      <w:r w:rsidRPr="004C5218">
        <w:rPr>
          <w:sz w:val="22"/>
          <w:szCs w:val="22"/>
        </w:rPr>
        <w:t>Forms</w:t>
      </w:r>
      <w:proofErr w:type="spellEnd"/>
      <w:r w:rsidRPr="004C5218">
        <w:rPr>
          <w:sz w:val="22"/>
          <w:szCs w:val="22"/>
        </w:rPr>
        <w:t xml:space="preserve"> uygulamaları, web siteleri, web uygulamaları ve web servisleri ile birlikte konsol ve grafiksel kullanıcı </w:t>
      </w:r>
      <w:proofErr w:type="spellStart"/>
      <w:r w:rsidRPr="004C5218">
        <w:rPr>
          <w:sz w:val="22"/>
          <w:szCs w:val="22"/>
        </w:rPr>
        <w:t>arayüzü</w:t>
      </w:r>
      <w:proofErr w:type="spellEnd"/>
      <w:r w:rsidRPr="004C5218">
        <w:rPr>
          <w:sz w:val="22"/>
          <w:szCs w:val="22"/>
        </w:rPr>
        <w:t xml:space="preserve"> uygulamaları geliştirmek için kullanılır.</w:t>
      </w:r>
    </w:p>
    <w:p w:rsidR="004C5218" w:rsidRPr="004C5218" w:rsidRDefault="004C5218" w:rsidP="004C5218">
      <w:pPr>
        <w:rPr>
          <w:sz w:val="22"/>
          <w:szCs w:val="22"/>
        </w:rPr>
      </w:pPr>
    </w:p>
    <w:p w:rsidR="004C5218" w:rsidRPr="004C5218" w:rsidRDefault="004C5218" w:rsidP="004C5218">
      <w:pPr>
        <w:rPr>
          <w:sz w:val="22"/>
          <w:szCs w:val="22"/>
        </w:rPr>
      </w:pPr>
      <w:r w:rsidRPr="004C5218">
        <w:rPr>
          <w:sz w:val="22"/>
          <w:szCs w:val="22"/>
        </w:rPr>
        <w:t>Pekiştirmeli öğre</w:t>
      </w:r>
      <w:r w:rsidR="00974EC8">
        <w:rPr>
          <w:sz w:val="22"/>
          <w:szCs w:val="22"/>
        </w:rPr>
        <w:t xml:space="preserve">nme olan Q </w:t>
      </w:r>
      <w:proofErr w:type="spellStart"/>
      <w:r w:rsidR="00974EC8">
        <w:rPr>
          <w:sz w:val="22"/>
          <w:szCs w:val="22"/>
        </w:rPr>
        <w:t>learning</w:t>
      </w:r>
      <w:proofErr w:type="spellEnd"/>
      <w:r w:rsidR="00974EC8">
        <w:rPr>
          <w:sz w:val="22"/>
          <w:szCs w:val="22"/>
        </w:rPr>
        <w:t xml:space="preserve"> algoritması</w:t>
      </w:r>
      <w:r w:rsidRPr="004C5218">
        <w:rPr>
          <w:sz w:val="22"/>
          <w:szCs w:val="22"/>
        </w:rPr>
        <w:t>,</w:t>
      </w:r>
      <w:r w:rsidR="00974EC8">
        <w:rPr>
          <w:sz w:val="22"/>
          <w:szCs w:val="22"/>
        </w:rPr>
        <w:t xml:space="preserve"> </w:t>
      </w:r>
      <w:r w:rsidRPr="004C5218">
        <w:rPr>
          <w:sz w:val="22"/>
          <w:szCs w:val="22"/>
        </w:rPr>
        <w:t>öznelerin bir görevi en yüksek kazançla tamamlayabilmek için hangi eylemleri gerçekleştirmeleri gerektiği ile ilgilenen bir makine öğrenmesi tekniğidir.</w:t>
      </w:r>
    </w:p>
    <w:p w:rsidR="004C5218" w:rsidRPr="004C5218" w:rsidRDefault="004C5218" w:rsidP="004C5218"/>
    <w:p w:rsidR="00752EE0" w:rsidRDefault="007A12F6" w:rsidP="00A075DF">
      <w:pPr>
        <w:pStyle w:val="Balk1"/>
        <w:jc w:val="both"/>
        <w:rPr>
          <w:sz w:val="24"/>
          <w:szCs w:val="24"/>
        </w:rPr>
      </w:pPr>
      <w:r w:rsidRPr="004C5218">
        <w:rPr>
          <w:sz w:val="24"/>
          <w:szCs w:val="24"/>
        </w:rPr>
        <w:lastRenderedPageBreak/>
        <w:t>Geliştirilen Mimari</w:t>
      </w:r>
    </w:p>
    <w:p w:rsidR="009E6B9C" w:rsidRDefault="0074300A" w:rsidP="009E6B9C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-81915</wp:posOffset>
            </wp:positionH>
            <wp:positionV relativeFrom="paragraph">
              <wp:posOffset>111760</wp:posOffset>
            </wp:positionV>
            <wp:extent cx="6315075" cy="7181850"/>
            <wp:effectExtent l="19050" t="0" r="9525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kış şeması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6B9C" w:rsidRPr="009E6B9C" w:rsidRDefault="009E6B9C" w:rsidP="009E6B9C"/>
    <w:p w:rsidR="004C5218" w:rsidRDefault="004C5218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9E6B9C">
      <w:pPr>
        <w:ind w:left="1440" w:firstLine="720"/>
        <w:jc w:val="right"/>
      </w:pPr>
      <w:r>
        <w:rPr>
          <w:i/>
        </w:rPr>
        <w:t xml:space="preserve">     </w:t>
      </w:r>
    </w:p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74300A" w:rsidRDefault="0074300A" w:rsidP="0074300A">
      <w:pPr>
        <w:ind w:left="1440" w:firstLine="720"/>
      </w:pPr>
      <w:r w:rsidRPr="009E6B9C">
        <w:rPr>
          <w:i/>
        </w:rPr>
        <w:t xml:space="preserve">ŞEKİL </w:t>
      </w:r>
      <w:proofErr w:type="gramStart"/>
      <w:r w:rsidRPr="009E6B9C">
        <w:rPr>
          <w:i/>
        </w:rPr>
        <w:t>0 :</w:t>
      </w:r>
      <w:r>
        <w:t xml:space="preserve"> AKIŞ</w:t>
      </w:r>
      <w:proofErr w:type="gramEnd"/>
      <w:r>
        <w:t xml:space="preserve"> ŞEMASI</w:t>
      </w:r>
    </w:p>
    <w:p w:rsidR="0074300A" w:rsidRDefault="0074300A" w:rsidP="0074300A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9E6B9C" w:rsidRDefault="009E6B9C" w:rsidP="004C5218"/>
    <w:p w:rsidR="0074300A" w:rsidRDefault="0074300A" w:rsidP="004C5218">
      <w:pPr>
        <w:rPr>
          <w:sz w:val="22"/>
          <w:szCs w:val="22"/>
        </w:rPr>
      </w:pPr>
    </w:p>
    <w:p w:rsidR="0074300A" w:rsidRDefault="0074300A" w:rsidP="004C5218">
      <w:pPr>
        <w:rPr>
          <w:sz w:val="22"/>
          <w:szCs w:val="22"/>
        </w:rPr>
      </w:pPr>
    </w:p>
    <w:p w:rsidR="0074300A" w:rsidRDefault="0074300A" w:rsidP="004C5218">
      <w:pPr>
        <w:rPr>
          <w:sz w:val="22"/>
          <w:szCs w:val="22"/>
        </w:rPr>
      </w:pPr>
    </w:p>
    <w:p w:rsidR="0074300A" w:rsidRDefault="0074300A" w:rsidP="004C5218">
      <w:pPr>
        <w:rPr>
          <w:sz w:val="22"/>
          <w:szCs w:val="22"/>
        </w:rPr>
      </w:pPr>
    </w:p>
    <w:p w:rsidR="0074300A" w:rsidRDefault="0074300A" w:rsidP="004C5218">
      <w:pPr>
        <w:rPr>
          <w:sz w:val="22"/>
          <w:szCs w:val="22"/>
        </w:rPr>
      </w:pPr>
    </w:p>
    <w:p w:rsidR="0074300A" w:rsidRDefault="0074300A" w:rsidP="004C5218">
      <w:pPr>
        <w:rPr>
          <w:sz w:val="22"/>
          <w:szCs w:val="22"/>
        </w:rPr>
      </w:pPr>
    </w:p>
    <w:p w:rsidR="0074300A" w:rsidRDefault="0074300A" w:rsidP="004C5218">
      <w:pPr>
        <w:rPr>
          <w:sz w:val="22"/>
          <w:szCs w:val="22"/>
        </w:rPr>
      </w:pPr>
    </w:p>
    <w:p w:rsidR="004C5218" w:rsidRPr="004C5218" w:rsidRDefault="004C5218" w:rsidP="004C5218">
      <w:pPr>
        <w:rPr>
          <w:sz w:val="22"/>
          <w:szCs w:val="22"/>
        </w:rPr>
      </w:pPr>
      <w:r w:rsidRPr="004C5218">
        <w:rPr>
          <w:sz w:val="22"/>
          <w:szCs w:val="22"/>
        </w:rPr>
        <w:t>1-</w:t>
      </w:r>
      <w:r w:rsidRPr="004C5218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proofErr w:type="spellStart"/>
      <w:r w:rsidRPr="004C5218">
        <w:rPr>
          <w:sz w:val="22"/>
          <w:szCs w:val="22"/>
        </w:rPr>
        <w:t>private</w:t>
      </w:r>
      <w:proofErr w:type="spellEnd"/>
      <w:r w:rsidRPr="004C5218">
        <w:rPr>
          <w:sz w:val="22"/>
          <w:szCs w:val="22"/>
        </w:rPr>
        <w:t xml:space="preserve"> </w:t>
      </w:r>
      <w:proofErr w:type="spellStart"/>
      <w:r w:rsidRPr="004C5218">
        <w:rPr>
          <w:sz w:val="22"/>
          <w:szCs w:val="22"/>
        </w:rPr>
        <w:t>void</w:t>
      </w:r>
      <w:proofErr w:type="spellEnd"/>
      <w:r w:rsidRPr="004C5218">
        <w:rPr>
          <w:sz w:val="22"/>
          <w:szCs w:val="22"/>
        </w:rPr>
        <w:t xml:space="preserve"> button3_</w:t>
      </w:r>
      <w:proofErr w:type="spellStart"/>
      <w:r w:rsidRPr="004C5218">
        <w:rPr>
          <w:sz w:val="22"/>
          <w:szCs w:val="22"/>
        </w:rPr>
        <w:t>Click</w:t>
      </w:r>
      <w:proofErr w:type="spellEnd"/>
      <w:r w:rsidRPr="004C5218">
        <w:rPr>
          <w:sz w:val="22"/>
          <w:szCs w:val="22"/>
        </w:rPr>
        <w:t>(</w:t>
      </w:r>
      <w:proofErr w:type="spellStart"/>
      <w:r w:rsidRPr="004C5218">
        <w:rPr>
          <w:sz w:val="22"/>
          <w:szCs w:val="22"/>
        </w:rPr>
        <w:t>object</w:t>
      </w:r>
      <w:proofErr w:type="spellEnd"/>
      <w:r w:rsidRPr="004C5218">
        <w:rPr>
          <w:sz w:val="22"/>
          <w:szCs w:val="22"/>
        </w:rPr>
        <w:t xml:space="preserve"> </w:t>
      </w:r>
      <w:proofErr w:type="spellStart"/>
      <w:r w:rsidRPr="004C5218">
        <w:rPr>
          <w:sz w:val="22"/>
          <w:szCs w:val="22"/>
        </w:rPr>
        <w:t>sender</w:t>
      </w:r>
      <w:proofErr w:type="spellEnd"/>
      <w:r w:rsidRPr="004C5218">
        <w:rPr>
          <w:sz w:val="22"/>
          <w:szCs w:val="22"/>
        </w:rPr>
        <w:t xml:space="preserve">, </w:t>
      </w:r>
      <w:proofErr w:type="spellStart"/>
      <w:r w:rsidRPr="004C5218">
        <w:rPr>
          <w:sz w:val="22"/>
          <w:szCs w:val="22"/>
        </w:rPr>
        <w:t>EventArgs</w:t>
      </w:r>
      <w:proofErr w:type="spellEnd"/>
      <w:r w:rsidRPr="004C5218">
        <w:rPr>
          <w:sz w:val="22"/>
          <w:szCs w:val="22"/>
        </w:rPr>
        <w:t xml:space="preserve"> e)</w:t>
      </w:r>
    </w:p>
    <w:p w:rsidR="004C5218" w:rsidRPr="004C5218" w:rsidRDefault="004C5218" w:rsidP="004C5218">
      <w:pPr>
        <w:rPr>
          <w:sz w:val="22"/>
          <w:szCs w:val="22"/>
        </w:rPr>
      </w:pPr>
    </w:p>
    <w:p w:rsidR="004C5218" w:rsidRPr="004C5218" w:rsidRDefault="004C5218" w:rsidP="004C5218">
      <w:pPr>
        <w:rPr>
          <w:sz w:val="22"/>
          <w:szCs w:val="22"/>
        </w:rPr>
      </w:pPr>
      <w:r w:rsidRPr="004C5218">
        <w:rPr>
          <w:sz w:val="22"/>
          <w:szCs w:val="22"/>
        </w:rPr>
        <w:t xml:space="preserve">Kullanıcı tarafından seçilen </w:t>
      </w:r>
      <w:proofErr w:type="spellStart"/>
      <w:r w:rsidRPr="004C5218">
        <w:rPr>
          <w:sz w:val="22"/>
          <w:szCs w:val="22"/>
        </w:rPr>
        <w:t>input</w:t>
      </w:r>
      <w:proofErr w:type="spellEnd"/>
      <w:r w:rsidRPr="004C5218">
        <w:rPr>
          <w:sz w:val="22"/>
          <w:szCs w:val="22"/>
        </w:rPr>
        <w:t xml:space="preserve"> dosyası ve kullanıcının girdiği başlangıç ve hedef değerlerine göre projeye giriş yapılmış </w:t>
      </w:r>
      <w:proofErr w:type="gramStart"/>
      <w:r w:rsidRPr="004C5218">
        <w:rPr>
          <w:sz w:val="22"/>
          <w:szCs w:val="22"/>
        </w:rPr>
        <w:t>olur.Bu</w:t>
      </w:r>
      <w:proofErr w:type="gramEnd"/>
      <w:r w:rsidRPr="004C5218">
        <w:rPr>
          <w:sz w:val="22"/>
          <w:szCs w:val="22"/>
        </w:rPr>
        <w:t xml:space="preserve"> </w:t>
      </w:r>
      <w:proofErr w:type="spellStart"/>
      <w:r w:rsidRPr="004C5218">
        <w:rPr>
          <w:sz w:val="22"/>
          <w:szCs w:val="22"/>
        </w:rPr>
        <w:t>input</w:t>
      </w:r>
      <w:proofErr w:type="spellEnd"/>
      <w:r w:rsidRPr="004C5218">
        <w:rPr>
          <w:sz w:val="22"/>
          <w:szCs w:val="22"/>
        </w:rPr>
        <w:t xml:space="preserve"> dosyasından verileri parçalayarak çeker. Bu </w:t>
      </w:r>
      <w:proofErr w:type="spellStart"/>
      <w:r w:rsidRPr="004C5218">
        <w:rPr>
          <w:sz w:val="22"/>
          <w:szCs w:val="22"/>
        </w:rPr>
        <w:t>input</w:t>
      </w:r>
      <w:proofErr w:type="spellEnd"/>
      <w:r w:rsidRPr="004C5218">
        <w:rPr>
          <w:sz w:val="22"/>
          <w:szCs w:val="22"/>
        </w:rPr>
        <w:t xml:space="preserve"> dosyasına göre oluşturulacak olan R ve Q matrisinin boyutları bulunur. Bu R ve Q matrisi oluşturulması şu şekilde sağlanır. R </w:t>
      </w:r>
      <w:proofErr w:type="gramStart"/>
      <w:r w:rsidRPr="004C5218">
        <w:rPr>
          <w:sz w:val="22"/>
          <w:szCs w:val="22"/>
        </w:rPr>
        <w:t>matrisi  için</w:t>
      </w:r>
      <w:proofErr w:type="gramEnd"/>
      <w:r w:rsidRPr="004C5218">
        <w:rPr>
          <w:sz w:val="22"/>
          <w:szCs w:val="22"/>
        </w:rPr>
        <w:t xml:space="preserve"> tüm değerler başlangıç olarak  -1, Q matrisi için ise başlangıç olarak  tüm değerleri 0  olarak atanır. Daha sonrasında ise </w:t>
      </w:r>
      <w:proofErr w:type="spellStart"/>
      <w:r w:rsidRPr="004C5218">
        <w:rPr>
          <w:sz w:val="22"/>
          <w:szCs w:val="22"/>
        </w:rPr>
        <w:t>inputtan</w:t>
      </w:r>
      <w:proofErr w:type="spellEnd"/>
      <w:r w:rsidRPr="004C5218">
        <w:rPr>
          <w:sz w:val="22"/>
          <w:szCs w:val="22"/>
        </w:rPr>
        <w:t xml:space="preserve"> dosyaya veri çekilmeye </w:t>
      </w:r>
      <w:proofErr w:type="gramStart"/>
      <w:r w:rsidRPr="004C5218">
        <w:rPr>
          <w:sz w:val="22"/>
          <w:szCs w:val="22"/>
        </w:rPr>
        <w:t>başlanıyor .</w:t>
      </w:r>
      <w:proofErr w:type="gramEnd"/>
      <w:r w:rsidRPr="004C5218">
        <w:rPr>
          <w:sz w:val="22"/>
          <w:szCs w:val="22"/>
        </w:rPr>
        <w:t xml:space="preserve"> Bu çekilen değerler R matrisini yeniden </w:t>
      </w:r>
      <w:proofErr w:type="gramStart"/>
      <w:r w:rsidRPr="004C5218">
        <w:rPr>
          <w:sz w:val="22"/>
          <w:szCs w:val="22"/>
        </w:rPr>
        <w:t>güncelleyerek  komşuluk</w:t>
      </w:r>
      <w:proofErr w:type="gramEnd"/>
      <w:r w:rsidRPr="004C5218">
        <w:rPr>
          <w:sz w:val="22"/>
          <w:szCs w:val="22"/>
        </w:rPr>
        <w:t xml:space="preserve"> matrisi oluşturuluyor. R matrisine göre komşuluk olan her sütun için ilgili satır ve sütuna 0 değeri atanıyor. </w:t>
      </w:r>
    </w:p>
    <w:p w:rsidR="004C5218" w:rsidRPr="004C5218" w:rsidRDefault="004C5218" w:rsidP="004C5218">
      <w:pPr>
        <w:rPr>
          <w:sz w:val="22"/>
          <w:szCs w:val="22"/>
        </w:rPr>
      </w:pPr>
    </w:p>
    <w:p w:rsidR="004C5218" w:rsidRPr="004C5218" w:rsidRDefault="004C5218" w:rsidP="004C5218">
      <w:pPr>
        <w:rPr>
          <w:sz w:val="22"/>
          <w:szCs w:val="22"/>
        </w:rPr>
      </w:pPr>
      <w:r w:rsidRPr="004C5218">
        <w:rPr>
          <w:sz w:val="22"/>
          <w:szCs w:val="22"/>
        </w:rPr>
        <w:t>2-</w:t>
      </w:r>
      <w:r w:rsidRPr="004C521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4C5218">
        <w:rPr>
          <w:sz w:val="22"/>
          <w:szCs w:val="22"/>
        </w:rPr>
        <w:t>private</w:t>
      </w:r>
      <w:proofErr w:type="spellEnd"/>
      <w:r w:rsidRPr="004C5218">
        <w:rPr>
          <w:sz w:val="22"/>
          <w:szCs w:val="22"/>
        </w:rPr>
        <w:t xml:space="preserve"> </w:t>
      </w:r>
      <w:proofErr w:type="spellStart"/>
      <w:r w:rsidRPr="004C5218">
        <w:rPr>
          <w:sz w:val="22"/>
          <w:szCs w:val="22"/>
        </w:rPr>
        <w:t>void</w:t>
      </w:r>
      <w:proofErr w:type="spellEnd"/>
      <w:r w:rsidRPr="004C5218">
        <w:rPr>
          <w:sz w:val="22"/>
          <w:szCs w:val="22"/>
        </w:rPr>
        <w:t xml:space="preserve"> button1_</w:t>
      </w:r>
      <w:proofErr w:type="spellStart"/>
      <w:r w:rsidRPr="004C5218">
        <w:rPr>
          <w:sz w:val="22"/>
          <w:szCs w:val="22"/>
        </w:rPr>
        <w:t>Click</w:t>
      </w:r>
      <w:proofErr w:type="spellEnd"/>
      <w:r w:rsidRPr="004C5218">
        <w:rPr>
          <w:sz w:val="22"/>
          <w:szCs w:val="22"/>
        </w:rPr>
        <w:t>(</w:t>
      </w:r>
      <w:proofErr w:type="spellStart"/>
      <w:r w:rsidRPr="004C5218">
        <w:rPr>
          <w:sz w:val="22"/>
          <w:szCs w:val="22"/>
        </w:rPr>
        <w:t>object</w:t>
      </w:r>
      <w:proofErr w:type="spellEnd"/>
      <w:r w:rsidRPr="004C5218">
        <w:rPr>
          <w:sz w:val="22"/>
          <w:szCs w:val="22"/>
        </w:rPr>
        <w:t xml:space="preserve"> </w:t>
      </w:r>
      <w:proofErr w:type="spellStart"/>
      <w:r w:rsidRPr="004C5218">
        <w:rPr>
          <w:sz w:val="22"/>
          <w:szCs w:val="22"/>
        </w:rPr>
        <w:t>sender</w:t>
      </w:r>
      <w:proofErr w:type="spellEnd"/>
      <w:r w:rsidRPr="004C5218">
        <w:rPr>
          <w:sz w:val="22"/>
          <w:szCs w:val="22"/>
        </w:rPr>
        <w:t xml:space="preserve">, </w:t>
      </w:r>
      <w:proofErr w:type="spellStart"/>
      <w:r w:rsidRPr="004C5218">
        <w:rPr>
          <w:sz w:val="22"/>
          <w:szCs w:val="22"/>
        </w:rPr>
        <w:t>EventArgs</w:t>
      </w:r>
      <w:proofErr w:type="spellEnd"/>
      <w:r w:rsidRPr="004C5218">
        <w:rPr>
          <w:sz w:val="22"/>
          <w:szCs w:val="22"/>
        </w:rPr>
        <w:t xml:space="preserve"> e)</w:t>
      </w:r>
    </w:p>
    <w:p w:rsidR="004C5218" w:rsidRPr="004C5218" w:rsidRDefault="004C5218" w:rsidP="004C5218">
      <w:pPr>
        <w:rPr>
          <w:sz w:val="22"/>
          <w:szCs w:val="22"/>
        </w:rPr>
      </w:pPr>
    </w:p>
    <w:p w:rsidR="004C5218" w:rsidRPr="004C5218" w:rsidRDefault="004C5218" w:rsidP="004C5218">
      <w:pPr>
        <w:rPr>
          <w:sz w:val="22"/>
          <w:szCs w:val="22"/>
        </w:rPr>
      </w:pPr>
      <w:r w:rsidRPr="004C5218">
        <w:rPr>
          <w:sz w:val="22"/>
          <w:szCs w:val="22"/>
        </w:rPr>
        <w:t xml:space="preserve">Başlangıç ve bitiş noktaları alınan ve BAŞLA butonuyla işleme başlayan kod R matrisini bitiş noktasına göre tekrardan düzenleyerek kazanç matrisi </w:t>
      </w:r>
      <w:proofErr w:type="gramStart"/>
      <w:r w:rsidRPr="004C5218">
        <w:rPr>
          <w:sz w:val="22"/>
          <w:szCs w:val="22"/>
        </w:rPr>
        <w:t>oluşturur.Kodun</w:t>
      </w:r>
      <w:proofErr w:type="gramEnd"/>
      <w:r w:rsidRPr="004C5218">
        <w:rPr>
          <w:sz w:val="22"/>
          <w:szCs w:val="22"/>
        </w:rPr>
        <w:t xml:space="preserve"> devamlılığı şu şekilde olur; girilen bitiş değeri eğer komşuluk matrisinde sıfıra karşılık geliyorsa ilgili satır-sütun ve o sütun </w:t>
      </w:r>
      <w:proofErr w:type="spellStart"/>
      <w:r w:rsidRPr="004C5218">
        <w:rPr>
          <w:sz w:val="22"/>
          <w:szCs w:val="22"/>
        </w:rPr>
        <w:t>indexine</w:t>
      </w:r>
      <w:proofErr w:type="spellEnd"/>
      <w:r w:rsidRPr="004C5218">
        <w:rPr>
          <w:sz w:val="22"/>
          <w:szCs w:val="22"/>
        </w:rPr>
        <w:t xml:space="preserve"> ait satır sütun 100 olarak yenilenir.Bu şekilde R matrisi kazanç matrisine dönüştürülmüş olur. Kullanıcıdan başlangıçta alınan </w:t>
      </w:r>
      <w:proofErr w:type="spellStart"/>
      <w:r w:rsidRPr="004C5218">
        <w:rPr>
          <w:sz w:val="22"/>
          <w:szCs w:val="22"/>
        </w:rPr>
        <w:t>iterasyon</w:t>
      </w:r>
      <w:proofErr w:type="spellEnd"/>
      <w:r w:rsidRPr="004C5218">
        <w:rPr>
          <w:sz w:val="22"/>
          <w:szCs w:val="22"/>
        </w:rPr>
        <w:t xml:space="preserve"> sayısına göre döngü içerisinde durum bitişe eşit olana kadar döngü devam eder.</w:t>
      </w:r>
    </w:p>
    <w:p w:rsidR="004C5218" w:rsidRPr="004C5218" w:rsidRDefault="004C5218" w:rsidP="004C5218">
      <w:pPr>
        <w:rPr>
          <w:sz w:val="22"/>
          <w:szCs w:val="22"/>
        </w:rPr>
      </w:pPr>
      <w:r w:rsidRPr="004C5218">
        <w:rPr>
          <w:sz w:val="22"/>
          <w:szCs w:val="22"/>
        </w:rPr>
        <w:t xml:space="preserve">Bu döngü içerisinde Q </w:t>
      </w:r>
      <w:proofErr w:type="spellStart"/>
      <w:r w:rsidRPr="004C5218">
        <w:rPr>
          <w:sz w:val="22"/>
          <w:szCs w:val="22"/>
        </w:rPr>
        <w:t>learning</w:t>
      </w:r>
      <w:proofErr w:type="spellEnd"/>
      <w:r w:rsidRPr="004C5218">
        <w:rPr>
          <w:sz w:val="22"/>
          <w:szCs w:val="22"/>
        </w:rPr>
        <w:t xml:space="preserve"> algoritması işletilir.</w:t>
      </w:r>
    </w:p>
    <w:p w:rsidR="004C5218" w:rsidRPr="004C5218" w:rsidRDefault="004C5218" w:rsidP="004C5218">
      <w:pPr>
        <w:rPr>
          <w:sz w:val="22"/>
          <w:szCs w:val="22"/>
        </w:rPr>
      </w:pPr>
    </w:p>
    <w:p w:rsidR="004C5218" w:rsidRPr="004C5218" w:rsidRDefault="004C5218" w:rsidP="004C5218">
      <w:pPr>
        <w:rPr>
          <w:sz w:val="22"/>
          <w:szCs w:val="22"/>
        </w:rPr>
      </w:pPr>
      <w:r w:rsidRPr="004C5218">
        <w:rPr>
          <w:sz w:val="22"/>
          <w:szCs w:val="22"/>
        </w:rPr>
        <w:t xml:space="preserve"> 2.1-</w:t>
      </w:r>
      <w:proofErr w:type="spellStart"/>
      <w:r w:rsidRPr="004C5218">
        <w:rPr>
          <w:sz w:val="22"/>
          <w:szCs w:val="22"/>
        </w:rPr>
        <w:t>public</w:t>
      </w:r>
      <w:proofErr w:type="spellEnd"/>
      <w:r w:rsidRPr="004C5218">
        <w:rPr>
          <w:sz w:val="22"/>
          <w:szCs w:val="22"/>
        </w:rPr>
        <w:t xml:space="preserve"> </w:t>
      </w:r>
      <w:proofErr w:type="spellStart"/>
      <w:r w:rsidRPr="004C5218">
        <w:rPr>
          <w:sz w:val="22"/>
          <w:szCs w:val="22"/>
        </w:rPr>
        <w:t>static</w:t>
      </w:r>
      <w:proofErr w:type="spellEnd"/>
      <w:r w:rsidRPr="004C5218">
        <w:rPr>
          <w:sz w:val="22"/>
          <w:szCs w:val="22"/>
        </w:rPr>
        <w:t xml:space="preserve"> </w:t>
      </w:r>
      <w:proofErr w:type="spellStart"/>
      <w:r w:rsidRPr="004C5218">
        <w:rPr>
          <w:sz w:val="22"/>
          <w:szCs w:val="22"/>
        </w:rPr>
        <w:t>int</w:t>
      </w:r>
      <w:proofErr w:type="spellEnd"/>
      <w:r w:rsidRPr="004C5218">
        <w:rPr>
          <w:sz w:val="22"/>
          <w:szCs w:val="22"/>
        </w:rPr>
        <w:t xml:space="preserve"> </w:t>
      </w:r>
      <w:proofErr w:type="spellStart"/>
      <w:r w:rsidRPr="004C5218">
        <w:rPr>
          <w:sz w:val="22"/>
          <w:szCs w:val="22"/>
        </w:rPr>
        <w:t>Random</w:t>
      </w:r>
      <w:proofErr w:type="spellEnd"/>
      <w:r w:rsidRPr="004C5218">
        <w:rPr>
          <w:sz w:val="22"/>
          <w:szCs w:val="22"/>
        </w:rPr>
        <w:t>_aksiyom(</w:t>
      </w:r>
      <w:proofErr w:type="spellStart"/>
      <w:r w:rsidRPr="004C5218">
        <w:rPr>
          <w:sz w:val="22"/>
          <w:szCs w:val="22"/>
        </w:rPr>
        <w:t>int</w:t>
      </w:r>
      <w:proofErr w:type="spellEnd"/>
      <w:r w:rsidRPr="004C5218">
        <w:rPr>
          <w:sz w:val="22"/>
          <w:szCs w:val="22"/>
        </w:rPr>
        <w:t xml:space="preserve">[,] R, </w:t>
      </w:r>
      <w:proofErr w:type="spellStart"/>
      <w:r w:rsidRPr="004C5218">
        <w:rPr>
          <w:sz w:val="22"/>
          <w:szCs w:val="22"/>
        </w:rPr>
        <w:t>int</w:t>
      </w:r>
      <w:proofErr w:type="spellEnd"/>
      <w:r w:rsidRPr="004C5218">
        <w:rPr>
          <w:sz w:val="22"/>
          <w:szCs w:val="22"/>
        </w:rPr>
        <w:t xml:space="preserve"> </w:t>
      </w:r>
      <w:proofErr w:type="spellStart"/>
      <w:proofErr w:type="gramStart"/>
      <w:r w:rsidRPr="004C5218">
        <w:rPr>
          <w:sz w:val="22"/>
          <w:szCs w:val="22"/>
        </w:rPr>
        <w:t>baslangic</w:t>
      </w:r>
      <w:proofErr w:type="spellEnd"/>
      <w:r w:rsidRPr="004C5218">
        <w:rPr>
          <w:sz w:val="22"/>
          <w:szCs w:val="22"/>
        </w:rPr>
        <w:t>,</w:t>
      </w:r>
      <w:proofErr w:type="spellStart"/>
      <w:r w:rsidRPr="004C5218">
        <w:rPr>
          <w:sz w:val="22"/>
          <w:szCs w:val="22"/>
        </w:rPr>
        <w:t>int</w:t>
      </w:r>
      <w:proofErr w:type="spellEnd"/>
      <w:proofErr w:type="gramEnd"/>
      <w:r w:rsidRPr="004C5218">
        <w:rPr>
          <w:sz w:val="22"/>
          <w:szCs w:val="22"/>
        </w:rPr>
        <w:t xml:space="preserve"> ilk_aksiyom)</w:t>
      </w:r>
    </w:p>
    <w:p w:rsidR="004C5218" w:rsidRPr="004C5218" w:rsidRDefault="004C5218" w:rsidP="004C5218">
      <w:pPr>
        <w:rPr>
          <w:sz w:val="22"/>
          <w:szCs w:val="22"/>
        </w:rPr>
      </w:pPr>
    </w:p>
    <w:p w:rsidR="004C5218" w:rsidRPr="004C5218" w:rsidRDefault="004C5218" w:rsidP="004C5218">
      <w:pPr>
        <w:rPr>
          <w:sz w:val="22"/>
          <w:szCs w:val="22"/>
        </w:rPr>
      </w:pPr>
      <w:r w:rsidRPr="004C5218">
        <w:rPr>
          <w:sz w:val="22"/>
          <w:szCs w:val="22"/>
        </w:rPr>
        <w:t xml:space="preserve">Girilen başlangıç değerine göre R matrisinde 0 olan satırların içerisinden </w:t>
      </w:r>
      <w:proofErr w:type="spellStart"/>
      <w:r w:rsidRPr="004C5218">
        <w:rPr>
          <w:sz w:val="22"/>
          <w:szCs w:val="22"/>
        </w:rPr>
        <w:t>algoritmik</w:t>
      </w:r>
      <w:proofErr w:type="spellEnd"/>
      <w:r w:rsidRPr="004C5218">
        <w:rPr>
          <w:sz w:val="22"/>
          <w:szCs w:val="22"/>
        </w:rPr>
        <w:t xml:space="preserve"> olarak işletilen kodlarla </w:t>
      </w:r>
      <w:proofErr w:type="spellStart"/>
      <w:r w:rsidRPr="004C5218">
        <w:rPr>
          <w:sz w:val="22"/>
          <w:szCs w:val="22"/>
        </w:rPr>
        <w:t>random</w:t>
      </w:r>
      <w:proofErr w:type="spellEnd"/>
      <w:r w:rsidRPr="004C5218">
        <w:rPr>
          <w:sz w:val="22"/>
          <w:szCs w:val="22"/>
        </w:rPr>
        <w:t xml:space="preserve"> olarak bir adet sıfır a ait </w:t>
      </w:r>
      <w:proofErr w:type="spellStart"/>
      <w:r w:rsidRPr="004C5218">
        <w:rPr>
          <w:sz w:val="22"/>
          <w:szCs w:val="22"/>
        </w:rPr>
        <w:t>index</w:t>
      </w:r>
      <w:proofErr w:type="spellEnd"/>
      <w:r w:rsidRPr="004C5218">
        <w:rPr>
          <w:sz w:val="22"/>
          <w:szCs w:val="22"/>
        </w:rPr>
        <w:t xml:space="preserve"> </w:t>
      </w:r>
      <w:proofErr w:type="gramStart"/>
      <w:r w:rsidRPr="004C5218">
        <w:rPr>
          <w:sz w:val="22"/>
          <w:szCs w:val="22"/>
        </w:rPr>
        <w:t>seçer.Ve</w:t>
      </w:r>
      <w:proofErr w:type="gramEnd"/>
      <w:r w:rsidRPr="004C5218">
        <w:rPr>
          <w:sz w:val="22"/>
          <w:szCs w:val="22"/>
        </w:rPr>
        <w:t xml:space="preserve"> bu döndürülen değeri aksiyom değişkenine atar.</w:t>
      </w:r>
    </w:p>
    <w:p w:rsidR="004C5218" w:rsidRPr="004C5218" w:rsidRDefault="004C5218" w:rsidP="004C5218">
      <w:pPr>
        <w:rPr>
          <w:sz w:val="22"/>
          <w:szCs w:val="22"/>
        </w:rPr>
      </w:pPr>
    </w:p>
    <w:p w:rsidR="004C5218" w:rsidRPr="004C5218" w:rsidRDefault="004C5218" w:rsidP="004C5218">
      <w:pPr>
        <w:rPr>
          <w:sz w:val="22"/>
          <w:szCs w:val="22"/>
        </w:rPr>
      </w:pPr>
      <w:proofErr w:type="spellStart"/>
      <w:r w:rsidRPr="004C5218">
        <w:rPr>
          <w:sz w:val="22"/>
          <w:szCs w:val="22"/>
        </w:rPr>
        <w:t>Qlearning</w:t>
      </w:r>
      <w:proofErr w:type="spellEnd"/>
      <w:r w:rsidRPr="004C5218">
        <w:rPr>
          <w:sz w:val="22"/>
          <w:szCs w:val="22"/>
        </w:rPr>
        <w:t xml:space="preserve"> algoritmasına atanan bu aksiyom değişkenine bağlı olarak Q kazanç yol matrisi yenilenir.</w:t>
      </w:r>
    </w:p>
    <w:p w:rsidR="004C5218" w:rsidRPr="004C5218" w:rsidRDefault="004C5218" w:rsidP="004C5218">
      <w:pPr>
        <w:rPr>
          <w:sz w:val="22"/>
          <w:szCs w:val="22"/>
        </w:rPr>
      </w:pPr>
    </w:p>
    <w:p w:rsidR="004C5218" w:rsidRPr="004C5218" w:rsidRDefault="004C5218" w:rsidP="004C5218">
      <w:pPr>
        <w:rPr>
          <w:sz w:val="22"/>
          <w:szCs w:val="22"/>
        </w:rPr>
      </w:pPr>
      <w:r w:rsidRPr="004C5218">
        <w:rPr>
          <w:sz w:val="22"/>
          <w:szCs w:val="22"/>
        </w:rPr>
        <w:t>2.2-</w:t>
      </w:r>
      <w:proofErr w:type="spellStart"/>
      <w:r w:rsidRPr="004C5218">
        <w:rPr>
          <w:sz w:val="22"/>
          <w:szCs w:val="22"/>
        </w:rPr>
        <w:t>public</w:t>
      </w:r>
      <w:proofErr w:type="spellEnd"/>
      <w:r w:rsidRPr="004C5218">
        <w:rPr>
          <w:sz w:val="22"/>
          <w:szCs w:val="22"/>
        </w:rPr>
        <w:t xml:space="preserve"> </w:t>
      </w:r>
      <w:proofErr w:type="spellStart"/>
      <w:r w:rsidRPr="004C5218">
        <w:rPr>
          <w:sz w:val="22"/>
          <w:szCs w:val="22"/>
        </w:rPr>
        <w:t>static</w:t>
      </w:r>
      <w:proofErr w:type="spellEnd"/>
      <w:r w:rsidRPr="004C5218">
        <w:rPr>
          <w:sz w:val="22"/>
          <w:szCs w:val="22"/>
        </w:rPr>
        <w:t xml:space="preserve"> </w:t>
      </w:r>
      <w:proofErr w:type="spellStart"/>
      <w:r w:rsidRPr="004C5218">
        <w:rPr>
          <w:sz w:val="22"/>
          <w:szCs w:val="22"/>
        </w:rPr>
        <w:t>double</w:t>
      </w:r>
      <w:proofErr w:type="spellEnd"/>
      <w:r w:rsidRPr="004C5218">
        <w:rPr>
          <w:sz w:val="22"/>
          <w:szCs w:val="22"/>
        </w:rPr>
        <w:t xml:space="preserve"> </w:t>
      </w:r>
      <w:proofErr w:type="spellStart"/>
      <w:r w:rsidRPr="004C5218">
        <w:rPr>
          <w:sz w:val="22"/>
          <w:szCs w:val="22"/>
        </w:rPr>
        <w:t>Max</w:t>
      </w:r>
      <w:proofErr w:type="spellEnd"/>
      <w:r w:rsidRPr="004C5218">
        <w:rPr>
          <w:sz w:val="22"/>
          <w:szCs w:val="22"/>
        </w:rPr>
        <w:t>(</w:t>
      </w:r>
      <w:proofErr w:type="spellStart"/>
      <w:r w:rsidRPr="004C5218">
        <w:rPr>
          <w:sz w:val="22"/>
          <w:szCs w:val="22"/>
        </w:rPr>
        <w:t>int</w:t>
      </w:r>
      <w:proofErr w:type="spellEnd"/>
      <w:r w:rsidRPr="004C5218">
        <w:rPr>
          <w:sz w:val="22"/>
          <w:szCs w:val="22"/>
        </w:rPr>
        <w:t xml:space="preserve"> </w:t>
      </w:r>
      <w:proofErr w:type="spellStart"/>
      <w:r w:rsidRPr="004C5218">
        <w:rPr>
          <w:sz w:val="22"/>
          <w:szCs w:val="22"/>
        </w:rPr>
        <w:t>secilen</w:t>
      </w:r>
      <w:proofErr w:type="spellEnd"/>
      <w:r w:rsidRPr="004C5218">
        <w:rPr>
          <w:sz w:val="22"/>
          <w:szCs w:val="22"/>
        </w:rPr>
        <w:t xml:space="preserve">, </w:t>
      </w:r>
      <w:proofErr w:type="spellStart"/>
      <w:r w:rsidRPr="004C5218">
        <w:rPr>
          <w:sz w:val="22"/>
          <w:szCs w:val="22"/>
        </w:rPr>
        <w:t>int</w:t>
      </w:r>
      <w:proofErr w:type="spellEnd"/>
      <w:r w:rsidRPr="004C5218">
        <w:rPr>
          <w:sz w:val="22"/>
          <w:szCs w:val="22"/>
        </w:rPr>
        <w:t xml:space="preserve">[,] R, </w:t>
      </w:r>
      <w:proofErr w:type="spellStart"/>
      <w:r w:rsidRPr="004C5218">
        <w:rPr>
          <w:sz w:val="22"/>
          <w:szCs w:val="22"/>
        </w:rPr>
        <w:t>double</w:t>
      </w:r>
      <w:proofErr w:type="spellEnd"/>
      <w:r w:rsidRPr="004C5218">
        <w:rPr>
          <w:sz w:val="22"/>
          <w:szCs w:val="22"/>
        </w:rPr>
        <w:t>[,] Q)</w:t>
      </w:r>
    </w:p>
    <w:p w:rsidR="004C5218" w:rsidRPr="004C5218" w:rsidRDefault="004C5218" w:rsidP="004C5218">
      <w:pPr>
        <w:rPr>
          <w:sz w:val="22"/>
          <w:szCs w:val="22"/>
        </w:rPr>
      </w:pPr>
    </w:p>
    <w:p w:rsidR="004C5218" w:rsidRPr="004C5218" w:rsidRDefault="004C5218" w:rsidP="004C5218">
      <w:pPr>
        <w:rPr>
          <w:sz w:val="22"/>
          <w:szCs w:val="22"/>
        </w:rPr>
      </w:pPr>
      <w:r w:rsidRPr="004C5218">
        <w:rPr>
          <w:sz w:val="22"/>
          <w:szCs w:val="22"/>
        </w:rPr>
        <w:lastRenderedPageBreak/>
        <w:t>Seçilen aksiyomun için R matrisinde aksiyom değerine karşılık gelen satırlardaki 0 veya 100 değerlerini bir diziye atıyor.</w:t>
      </w:r>
    </w:p>
    <w:p w:rsidR="004C5218" w:rsidRPr="004C5218" w:rsidRDefault="004C5218" w:rsidP="004C5218">
      <w:pPr>
        <w:rPr>
          <w:sz w:val="22"/>
          <w:szCs w:val="22"/>
        </w:rPr>
      </w:pPr>
      <w:r w:rsidRPr="004C5218">
        <w:rPr>
          <w:sz w:val="22"/>
          <w:szCs w:val="22"/>
        </w:rPr>
        <w:t xml:space="preserve">Bu diziyi ve bu dizinin boyutunu </w:t>
      </w:r>
      <w:proofErr w:type="spellStart"/>
      <w:r w:rsidRPr="004C521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Max</w:t>
      </w:r>
      <w:proofErr w:type="spellEnd"/>
      <w:r w:rsidRPr="004C521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proofErr w:type="spellStart"/>
      <w:r w:rsidRPr="004C521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Deger</w:t>
      </w:r>
      <w:proofErr w:type="spellEnd"/>
      <w:r w:rsidRPr="004C521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_Dondur() </w:t>
      </w:r>
      <w:r w:rsidRPr="004C5218">
        <w:rPr>
          <w:sz w:val="22"/>
          <w:szCs w:val="22"/>
        </w:rPr>
        <w:t xml:space="preserve">adlı fonksiyona göndererek en büyük değeri </w:t>
      </w:r>
      <w:proofErr w:type="spellStart"/>
      <w:r w:rsidRPr="004C5218">
        <w:rPr>
          <w:sz w:val="22"/>
          <w:szCs w:val="22"/>
        </w:rPr>
        <w:t>max</w:t>
      </w:r>
      <w:proofErr w:type="spellEnd"/>
      <w:r w:rsidRPr="004C5218">
        <w:rPr>
          <w:sz w:val="22"/>
          <w:szCs w:val="22"/>
        </w:rPr>
        <w:t xml:space="preserve"> fonksiyonuna dönüşümünü sağlıyor.</w:t>
      </w:r>
      <w:r w:rsidRPr="004C521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</w:p>
    <w:p w:rsidR="004C5218" w:rsidRPr="004C5218" w:rsidRDefault="004C5218" w:rsidP="004C5218">
      <w:pPr>
        <w:rPr>
          <w:sz w:val="22"/>
          <w:szCs w:val="22"/>
        </w:rPr>
      </w:pPr>
    </w:p>
    <w:p w:rsidR="004C5218" w:rsidRDefault="004C5218" w:rsidP="004C5218">
      <w:pPr>
        <w:rPr>
          <w:sz w:val="22"/>
          <w:szCs w:val="22"/>
        </w:rPr>
      </w:pPr>
      <w:r w:rsidRPr="004C5218">
        <w:rPr>
          <w:sz w:val="22"/>
          <w:szCs w:val="22"/>
        </w:rPr>
        <w:t xml:space="preserve">3-Yol bulma kısmında Q matrisi </w:t>
      </w:r>
      <w:proofErr w:type="gramStart"/>
      <w:r w:rsidRPr="004C5218">
        <w:rPr>
          <w:sz w:val="22"/>
          <w:szCs w:val="22"/>
        </w:rPr>
        <w:t>üzerinden  başlangıç</w:t>
      </w:r>
      <w:proofErr w:type="gramEnd"/>
      <w:r w:rsidRPr="004C5218">
        <w:rPr>
          <w:sz w:val="22"/>
          <w:szCs w:val="22"/>
        </w:rPr>
        <w:t xml:space="preserve"> değerinden başlanarak o satırda hangi sütunun değeri daha büyükse ilgili sütun değeri  bir sonraki adımda ilgili satır değeri oluyor ve kod </w:t>
      </w:r>
      <w:proofErr w:type="spellStart"/>
      <w:r w:rsidRPr="004C5218">
        <w:rPr>
          <w:sz w:val="22"/>
          <w:szCs w:val="22"/>
        </w:rPr>
        <w:t>algoritmik</w:t>
      </w:r>
      <w:proofErr w:type="spellEnd"/>
      <w:r w:rsidRPr="004C5218">
        <w:rPr>
          <w:sz w:val="22"/>
          <w:szCs w:val="22"/>
        </w:rPr>
        <w:t xml:space="preserve"> olarak hedefe ulaşılıncaya kadar devam ediyor.</w:t>
      </w:r>
    </w:p>
    <w:p w:rsidR="0041088C" w:rsidRDefault="0041088C" w:rsidP="004C5218">
      <w:pPr>
        <w:rPr>
          <w:sz w:val="22"/>
          <w:szCs w:val="22"/>
        </w:rPr>
      </w:pPr>
    </w:p>
    <w:p w:rsidR="0041088C" w:rsidRDefault="0041088C" w:rsidP="004C5218">
      <w:pPr>
        <w:rPr>
          <w:sz w:val="22"/>
          <w:szCs w:val="22"/>
        </w:rPr>
      </w:pPr>
      <w:r>
        <w:rPr>
          <w:sz w:val="22"/>
          <w:szCs w:val="22"/>
        </w:rPr>
        <w:t>4-</w:t>
      </w:r>
      <w:proofErr w:type="spellStart"/>
      <w:r w:rsidRPr="0041088C">
        <w:rPr>
          <w:sz w:val="22"/>
          <w:szCs w:val="22"/>
        </w:rPr>
        <w:t>private</w:t>
      </w:r>
      <w:proofErr w:type="spellEnd"/>
      <w:r w:rsidRPr="0041088C">
        <w:rPr>
          <w:sz w:val="22"/>
          <w:szCs w:val="22"/>
        </w:rPr>
        <w:t xml:space="preserve"> </w:t>
      </w:r>
      <w:proofErr w:type="spellStart"/>
      <w:r w:rsidRPr="0041088C">
        <w:rPr>
          <w:sz w:val="22"/>
          <w:szCs w:val="22"/>
        </w:rPr>
        <w:t>void</w:t>
      </w:r>
      <w:proofErr w:type="spellEnd"/>
      <w:r w:rsidRPr="0041088C">
        <w:rPr>
          <w:sz w:val="22"/>
          <w:szCs w:val="22"/>
        </w:rPr>
        <w:t xml:space="preserve"> button4_</w:t>
      </w:r>
      <w:proofErr w:type="spellStart"/>
      <w:r w:rsidRPr="0041088C">
        <w:rPr>
          <w:sz w:val="22"/>
          <w:szCs w:val="22"/>
        </w:rPr>
        <w:t>Click</w:t>
      </w:r>
      <w:proofErr w:type="spellEnd"/>
      <w:r w:rsidRPr="0041088C">
        <w:rPr>
          <w:sz w:val="22"/>
          <w:szCs w:val="22"/>
        </w:rPr>
        <w:t>(</w:t>
      </w:r>
      <w:proofErr w:type="spellStart"/>
      <w:r w:rsidRPr="0041088C">
        <w:rPr>
          <w:sz w:val="22"/>
          <w:szCs w:val="22"/>
        </w:rPr>
        <w:t>object</w:t>
      </w:r>
      <w:proofErr w:type="spellEnd"/>
      <w:r w:rsidRPr="0041088C">
        <w:rPr>
          <w:sz w:val="22"/>
          <w:szCs w:val="22"/>
        </w:rPr>
        <w:t xml:space="preserve"> </w:t>
      </w:r>
      <w:proofErr w:type="spellStart"/>
      <w:r w:rsidRPr="0041088C">
        <w:rPr>
          <w:sz w:val="22"/>
          <w:szCs w:val="22"/>
        </w:rPr>
        <w:t>sender</w:t>
      </w:r>
      <w:proofErr w:type="spellEnd"/>
      <w:r w:rsidRPr="0041088C">
        <w:rPr>
          <w:sz w:val="22"/>
          <w:szCs w:val="22"/>
        </w:rPr>
        <w:t xml:space="preserve">, </w:t>
      </w:r>
      <w:proofErr w:type="spellStart"/>
      <w:r w:rsidRPr="0041088C">
        <w:rPr>
          <w:sz w:val="22"/>
          <w:szCs w:val="22"/>
        </w:rPr>
        <w:t>EventArgs</w:t>
      </w:r>
      <w:proofErr w:type="spellEnd"/>
      <w:r w:rsidRPr="0041088C">
        <w:rPr>
          <w:sz w:val="22"/>
          <w:szCs w:val="22"/>
        </w:rPr>
        <w:t xml:space="preserve"> e)</w:t>
      </w:r>
    </w:p>
    <w:p w:rsidR="0041088C" w:rsidRDefault="0041088C" w:rsidP="004C5218">
      <w:pPr>
        <w:rPr>
          <w:sz w:val="22"/>
          <w:szCs w:val="22"/>
        </w:rPr>
      </w:pPr>
    </w:p>
    <w:p w:rsidR="0041088C" w:rsidRDefault="0041088C" w:rsidP="004C5218">
      <w:pPr>
        <w:rPr>
          <w:sz w:val="22"/>
          <w:szCs w:val="22"/>
        </w:rPr>
      </w:pPr>
      <w:r>
        <w:rPr>
          <w:sz w:val="22"/>
          <w:szCs w:val="22"/>
        </w:rPr>
        <w:t xml:space="preserve">Oluşturulan R matrisinin bilgisayara </w:t>
      </w:r>
      <w:proofErr w:type="spellStart"/>
      <w:r>
        <w:rPr>
          <w:sz w:val="22"/>
          <w:szCs w:val="22"/>
        </w:rPr>
        <w:t>txt</w:t>
      </w:r>
      <w:proofErr w:type="spellEnd"/>
      <w:r>
        <w:rPr>
          <w:sz w:val="22"/>
          <w:szCs w:val="22"/>
        </w:rPr>
        <w:t xml:space="preserve"> biçiminde kaydedilmesini sağlayan butondur.</w:t>
      </w:r>
    </w:p>
    <w:p w:rsidR="0041088C" w:rsidRDefault="0041088C" w:rsidP="004C5218">
      <w:pPr>
        <w:rPr>
          <w:sz w:val="22"/>
          <w:szCs w:val="22"/>
        </w:rPr>
      </w:pPr>
    </w:p>
    <w:p w:rsidR="0041088C" w:rsidRDefault="0041088C" w:rsidP="0041088C">
      <w:pPr>
        <w:rPr>
          <w:sz w:val="22"/>
          <w:szCs w:val="22"/>
        </w:rPr>
      </w:pPr>
      <w:r>
        <w:rPr>
          <w:sz w:val="22"/>
          <w:szCs w:val="22"/>
        </w:rPr>
        <w:t>5-</w:t>
      </w:r>
      <w:proofErr w:type="spellStart"/>
      <w:r w:rsidRPr="0041088C">
        <w:rPr>
          <w:sz w:val="22"/>
          <w:szCs w:val="22"/>
        </w:rPr>
        <w:t>private</w:t>
      </w:r>
      <w:proofErr w:type="spellEnd"/>
      <w:r w:rsidRPr="0041088C">
        <w:rPr>
          <w:sz w:val="22"/>
          <w:szCs w:val="22"/>
        </w:rPr>
        <w:t xml:space="preserve"> </w:t>
      </w:r>
      <w:proofErr w:type="spellStart"/>
      <w:r w:rsidRPr="0041088C">
        <w:rPr>
          <w:sz w:val="22"/>
          <w:szCs w:val="22"/>
        </w:rPr>
        <w:t>void</w:t>
      </w:r>
      <w:proofErr w:type="spellEnd"/>
      <w:r>
        <w:rPr>
          <w:sz w:val="22"/>
          <w:szCs w:val="22"/>
        </w:rPr>
        <w:t xml:space="preserve"> button5</w:t>
      </w:r>
      <w:r w:rsidRPr="0041088C">
        <w:rPr>
          <w:sz w:val="22"/>
          <w:szCs w:val="22"/>
        </w:rPr>
        <w:t>_</w:t>
      </w:r>
      <w:proofErr w:type="spellStart"/>
      <w:r w:rsidRPr="0041088C">
        <w:rPr>
          <w:sz w:val="22"/>
          <w:szCs w:val="22"/>
        </w:rPr>
        <w:t>Click</w:t>
      </w:r>
      <w:proofErr w:type="spellEnd"/>
      <w:r w:rsidRPr="0041088C">
        <w:rPr>
          <w:sz w:val="22"/>
          <w:szCs w:val="22"/>
        </w:rPr>
        <w:t>(</w:t>
      </w:r>
      <w:proofErr w:type="spellStart"/>
      <w:r w:rsidRPr="0041088C">
        <w:rPr>
          <w:sz w:val="22"/>
          <w:szCs w:val="22"/>
        </w:rPr>
        <w:t>object</w:t>
      </w:r>
      <w:proofErr w:type="spellEnd"/>
      <w:r w:rsidRPr="0041088C">
        <w:rPr>
          <w:sz w:val="22"/>
          <w:szCs w:val="22"/>
        </w:rPr>
        <w:t xml:space="preserve"> </w:t>
      </w:r>
      <w:proofErr w:type="spellStart"/>
      <w:r w:rsidRPr="0041088C">
        <w:rPr>
          <w:sz w:val="22"/>
          <w:szCs w:val="22"/>
        </w:rPr>
        <w:t>sender</w:t>
      </w:r>
      <w:proofErr w:type="spellEnd"/>
      <w:r w:rsidRPr="0041088C">
        <w:rPr>
          <w:sz w:val="22"/>
          <w:szCs w:val="22"/>
        </w:rPr>
        <w:t xml:space="preserve">, </w:t>
      </w:r>
      <w:proofErr w:type="spellStart"/>
      <w:r w:rsidRPr="0041088C">
        <w:rPr>
          <w:sz w:val="22"/>
          <w:szCs w:val="22"/>
        </w:rPr>
        <w:t>EventArgs</w:t>
      </w:r>
      <w:proofErr w:type="spellEnd"/>
      <w:r w:rsidRPr="0041088C">
        <w:rPr>
          <w:sz w:val="22"/>
          <w:szCs w:val="22"/>
        </w:rPr>
        <w:t xml:space="preserve"> e)</w:t>
      </w:r>
    </w:p>
    <w:p w:rsidR="0041088C" w:rsidRDefault="0041088C" w:rsidP="0041088C">
      <w:pPr>
        <w:rPr>
          <w:sz w:val="22"/>
          <w:szCs w:val="22"/>
        </w:rPr>
      </w:pPr>
    </w:p>
    <w:p w:rsidR="0041088C" w:rsidRDefault="0041088C" w:rsidP="0041088C">
      <w:pPr>
        <w:rPr>
          <w:sz w:val="22"/>
          <w:szCs w:val="22"/>
        </w:rPr>
      </w:pPr>
      <w:r>
        <w:rPr>
          <w:sz w:val="22"/>
          <w:szCs w:val="22"/>
        </w:rPr>
        <w:t xml:space="preserve">Oluşturulan Q matrisinin bilgisayara </w:t>
      </w:r>
      <w:proofErr w:type="spellStart"/>
      <w:r>
        <w:rPr>
          <w:sz w:val="22"/>
          <w:szCs w:val="22"/>
        </w:rPr>
        <w:t>txt</w:t>
      </w:r>
      <w:proofErr w:type="spellEnd"/>
      <w:r>
        <w:rPr>
          <w:sz w:val="22"/>
          <w:szCs w:val="22"/>
        </w:rPr>
        <w:t xml:space="preserve"> biçiminde kaydedilmesini sağlayan butondur.</w:t>
      </w:r>
    </w:p>
    <w:p w:rsidR="0041088C" w:rsidRDefault="0041088C" w:rsidP="0041088C">
      <w:pPr>
        <w:rPr>
          <w:sz w:val="22"/>
          <w:szCs w:val="22"/>
        </w:rPr>
      </w:pPr>
    </w:p>
    <w:p w:rsidR="0041088C" w:rsidRDefault="0041088C" w:rsidP="004C5218">
      <w:pPr>
        <w:rPr>
          <w:sz w:val="22"/>
          <w:szCs w:val="22"/>
        </w:rPr>
      </w:pPr>
    </w:p>
    <w:p w:rsidR="0041088C" w:rsidRDefault="0041088C" w:rsidP="0041088C">
      <w:pPr>
        <w:rPr>
          <w:sz w:val="22"/>
          <w:szCs w:val="22"/>
        </w:rPr>
      </w:pPr>
      <w:r>
        <w:rPr>
          <w:sz w:val="22"/>
          <w:szCs w:val="22"/>
        </w:rPr>
        <w:t>6-</w:t>
      </w:r>
      <w:proofErr w:type="spellStart"/>
      <w:r w:rsidRPr="0041088C">
        <w:rPr>
          <w:sz w:val="22"/>
          <w:szCs w:val="22"/>
        </w:rPr>
        <w:t>private</w:t>
      </w:r>
      <w:proofErr w:type="spellEnd"/>
      <w:r w:rsidRPr="0041088C">
        <w:rPr>
          <w:sz w:val="22"/>
          <w:szCs w:val="22"/>
        </w:rPr>
        <w:t xml:space="preserve"> </w:t>
      </w:r>
      <w:proofErr w:type="spellStart"/>
      <w:r w:rsidRPr="0041088C">
        <w:rPr>
          <w:sz w:val="22"/>
          <w:szCs w:val="22"/>
        </w:rPr>
        <w:t>void</w:t>
      </w:r>
      <w:proofErr w:type="spellEnd"/>
      <w:r>
        <w:rPr>
          <w:sz w:val="22"/>
          <w:szCs w:val="22"/>
        </w:rPr>
        <w:t xml:space="preserve"> button6</w:t>
      </w:r>
      <w:r w:rsidRPr="0041088C">
        <w:rPr>
          <w:sz w:val="22"/>
          <w:szCs w:val="22"/>
        </w:rPr>
        <w:t>_</w:t>
      </w:r>
      <w:proofErr w:type="spellStart"/>
      <w:r w:rsidRPr="0041088C">
        <w:rPr>
          <w:sz w:val="22"/>
          <w:szCs w:val="22"/>
        </w:rPr>
        <w:t>Click</w:t>
      </w:r>
      <w:proofErr w:type="spellEnd"/>
      <w:r w:rsidRPr="0041088C">
        <w:rPr>
          <w:sz w:val="22"/>
          <w:szCs w:val="22"/>
        </w:rPr>
        <w:t>(</w:t>
      </w:r>
      <w:proofErr w:type="spellStart"/>
      <w:r w:rsidRPr="0041088C">
        <w:rPr>
          <w:sz w:val="22"/>
          <w:szCs w:val="22"/>
        </w:rPr>
        <w:t>object</w:t>
      </w:r>
      <w:proofErr w:type="spellEnd"/>
      <w:r w:rsidRPr="0041088C">
        <w:rPr>
          <w:sz w:val="22"/>
          <w:szCs w:val="22"/>
        </w:rPr>
        <w:t xml:space="preserve"> </w:t>
      </w:r>
      <w:proofErr w:type="spellStart"/>
      <w:r w:rsidRPr="0041088C">
        <w:rPr>
          <w:sz w:val="22"/>
          <w:szCs w:val="22"/>
        </w:rPr>
        <w:t>sender</w:t>
      </w:r>
      <w:proofErr w:type="spellEnd"/>
      <w:r w:rsidRPr="0041088C">
        <w:rPr>
          <w:sz w:val="22"/>
          <w:szCs w:val="22"/>
        </w:rPr>
        <w:t xml:space="preserve">, </w:t>
      </w:r>
      <w:proofErr w:type="spellStart"/>
      <w:r w:rsidRPr="0041088C">
        <w:rPr>
          <w:sz w:val="22"/>
          <w:szCs w:val="22"/>
        </w:rPr>
        <w:t>EventArgs</w:t>
      </w:r>
      <w:proofErr w:type="spellEnd"/>
      <w:r w:rsidRPr="0041088C">
        <w:rPr>
          <w:sz w:val="22"/>
          <w:szCs w:val="22"/>
        </w:rPr>
        <w:t xml:space="preserve"> e)</w:t>
      </w:r>
    </w:p>
    <w:p w:rsidR="0041088C" w:rsidRDefault="0041088C" w:rsidP="004C5218">
      <w:pPr>
        <w:rPr>
          <w:sz w:val="22"/>
          <w:szCs w:val="22"/>
        </w:rPr>
      </w:pPr>
    </w:p>
    <w:p w:rsidR="0041088C" w:rsidRDefault="0041088C" w:rsidP="004C5218">
      <w:pPr>
        <w:rPr>
          <w:sz w:val="22"/>
          <w:szCs w:val="22"/>
        </w:rPr>
      </w:pPr>
      <w:r>
        <w:rPr>
          <w:sz w:val="22"/>
          <w:szCs w:val="22"/>
        </w:rPr>
        <w:t xml:space="preserve">Kullanıcıdan alınmış olan bilgilere ve </w:t>
      </w:r>
      <w:proofErr w:type="spellStart"/>
      <w:r>
        <w:rPr>
          <w:sz w:val="22"/>
          <w:szCs w:val="22"/>
        </w:rPr>
        <w:t>iterasyona</w:t>
      </w:r>
      <w:proofErr w:type="spellEnd"/>
      <w:r>
        <w:rPr>
          <w:sz w:val="22"/>
          <w:szCs w:val="22"/>
        </w:rPr>
        <w:t xml:space="preserve"> göre belli işlemler kullanarak elde edilmiş olan </w:t>
      </w:r>
      <w:proofErr w:type="spellStart"/>
      <w:r>
        <w:rPr>
          <w:sz w:val="22"/>
          <w:szCs w:val="22"/>
        </w:rPr>
        <w:t>pathi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txt</w:t>
      </w:r>
      <w:proofErr w:type="spellEnd"/>
      <w:r>
        <w:rPr>
          <w:sz w:val="22"/>
          <w:szCs w:val="22"/>
        </w:rPr>
        <w:t xml:space="preserve"> dosyası olarak bilgisayara kayıt etmeyi sağlayan butondur.</w:t>
      </w:r>
    </w:p>
    <w:p w:rsidR="00516F13" w:rsidRDefault="00516F13" w:rsidP="004C5218">
      <w:pPr>
        <w:rPr>
          <w:sz w:val="22"/>
          <w:szCs w:val="22"/>
        </w:rPr>
      </w:pPr>
    </w:p>
    <w:p w:rsidR="0041088C" w:rsidRPr="003663AA" w:rsidRDefault="0041088C" w:rsidP="004C5218">
      <w:pPr>
        <w:rPr>
          <w:sz w:val="22"/>
          <w:szCs w:val="22"/>
        </w:rPr>
      </w:pPr>
    </w:p>
    <w:p w:rsidR="0041088C" w:rsidRDefault="0041088C" w:rsidP="004C5218">
      <w:pPr>
        <w:rPr>
          <w:sz w:val="22"/>
          <w:szCs w:val="22"/>
        </w:rPr>
      </w:pPr>
      <w:r w:rsidRPr="003663AA">
        <w:rPr>
          <w:sz w:val="22"/>
          <w:szCs w:val="22"/>
        </w:rPr>
        <w:t>7-</w:t>
      </w:r>
      <w:proofErr w:type="spellStart"/>
      <w:r w:rsidRPr="003663AA">
        <w:rPr>
          <w:sz w:val="22"/>
          <w:szCs w:val="22"/>
        </w:rPr>
        <w:t>private</w:t>
      </w:r>
      <w:proofErr w:type="spellEnd"/>
      <w:r w:rsidRPr="003663AA">
        <w:rPr>
          <w:sz w:val="22"/>
          <w:szCs w:val="22"/>
        </w:rPr>
        <w:t xml:space="preserve"> </w:t>
      </w:r>
      <w:proofErr w:type="spellStart"/>
      <w:r w:rsidRPr="003663AA">
        <w:rPr>
          <w:sz w:val="22"/>
          <w:szCs w:val="22"/>
        </w:rPr>
        <w:t>void</w:t>
      </w:r>
      <w:proofErr w:type="spellEnd"/>
      <w:r w:rsidRPr="003663AA">
        <w:rPr>
          <w:sz w:val="22"/>
          <w:szCs w:val="22"/>
        </w:rPr>
        <w:t xml:space="preserve"> </w:t>
      </w:r>
      <w:proofErr w:type="spellStart"/>
      <w:r w:rsidRPr="003663AA">
        <w:rPr>
          <w:sz w:val="22"/>
          <w:szCs w:val="22"/>
        </w:rPr>
        <w:t>canvas</w:t>
      </w:r>
      <w:proofErr w:type="spellEnd"/>
      <w:r w:rsidRPr="003663AA">
        <w:rPr>
          <w:sz w:val="22"/>
          <w:szCs w:val="22"/>
        </w:rPr>
        <w:t>_</w:t>
      </w:r>
      <w:proofErr w:type="spellStart"/>
      <w:r w:rsidRPr="003663AA">
        <w:rPr>
          <w:sz w:val="22"/>
          <w:szCs w:val="22"/>
        </w:rPr>
        <w:t>Paint</w:t>
      </w:r>
      <w:proofErr w:type="spellEnd"/>
      <w:r w:rsidRPr="003663AA">
        <w:rPr>
          <w:sz w:val="22"/>
          <w:szCs w:val="22"/>
        </w:rPr>
        <w:t>(</w:t>
      </w:r>
      <w:proofErr w:type="spellStart"/>
      <w:r w:rsidRPr="003663AA">
        <w:rPr>
          <w:sz w:val="22"/>
          <w:szCs w:val="22"/>
        </w:rPr>
        <w:t>object</w:t>
      </w:r>
      <w:proofErr w:type="spellEnd"/>
      <w:r w:rsidRPr="003663AA">
        <w:rPr>
          <w:sz w:val="22"/>
          <w:szCs w:val="22"/>
        </w:rPr>
        <w:t xml:space="preserve"> </w:t>
      </w:r>
      <w:proofErr w:type="spellStart"/>
      <w:r w:rsidRPr="003663AA">
        <w:rPr>
          <w:sz w:val="22"/>
          <w:szCs w:val="22"/>
        </w:rPr>
        <w:t>sender</w:t>
      </w:r>
      <w:proofErr w:type="spellEnd"/>
      <w:r w:rsidRPr="003663AA">
        <w:rPr>
          <w:sz w:val="22"/>
          <w:szCs w:val="22"/>
        </w:rPr>
        <w:t xml:space="preserve">, </w:t>
      </w:r>
      <w:proofErr w:type="spellStart"/>
      <w:r w:rsidRPr="003663AA">
        <w:rPr>
          <w:sz w:val="22"/>
          <w:szCs w:val="22"/>
        </w:rPr>
        <w:t>PaintEventArgs</w:t>
      </w:r>
      <w:proofErr w:type="spellEnd"/>
      <w:r w:rsidRPr="003663AA">
        <w:rPr>
          <w:sz w:val="22"/>
          <w:szCs w:val="22"/>
        </w:rPr>
        <w:t xml:space="preserve"> e)</w:t>
      </w:r>
    </w:p>
    <w:p w:rsidR="003663AA" w:rsidRDefault="003663AA" w:rsidP="004C5218">
      <w:pPr>
        <w:rPr>
          <w:sz w:val="22"/>
          <w:szCs w:val="22"/>
        </w:rPr>
      </w:pPr>
    </w:p>
    <w:p w:rsidR="003663AA" w:rsidRDefault="003663AA" w:rsidP="004C5218">
      <w:pPr>
        <w:rPr>
          <w:sz w:val="22"/>
          <w:szCs w:val="22"/>
        </w:rPr>
      </w:pPr>
      <w:r>
        <w:rPr>
          <w:sz w:val="22"/>
          <w:szCs w:val="22"/>
        </w:rPr>
        <w:t xml:space="preserve">Üzerine çizim yapabilmek için projenin tasarım kısmına panel ekledik ve o paneli </w:t>
      </w:r>
      <w:proofErr w:type="spellStart"/>
      <w:r>
        <w:rPr>
          <w:sz w:val="22"/>
          <w:szCs w:val="22"/>
        </w:rPr>
        <w:t>paint</w:t>
      </w:r>
      <w:proofErr w:type="spellEnd"/>
      <w:r>
        <w:rPr>
          <w:sz w:val="22"/>
          <w:szCs w:val="22"/>
        </w:rPr>
        <w:t xml:space="preserve"> olarak kullanmak için gerekli tanımlamaları yaptık.</w:t>
      </w:r>
    </w:p>
    <w:p w:rsidR="003663AA" w:rsidRDefault="003663AA" w:rsidP="004C5218">
      <w:pPr>
        <w:rPr>
          <w:sz w:val="22"/>
          <w:szCs w:val="22"/>
        </w:rPr>
      </w:pPr>
    </w:p>
    <w:p w:rsidR="003663AA" w:rsidRDefault="003663AA" w:rsidP="004C5218">
      <w:pPr>
        <w:rPr>
          <w:sz w:val="22"/>
          <w:szCs w:val="22"/>
        </w:rPr>
      </w:pPr>
    </w:p>
    <w:p w:rsidR="003663AA" w:rsidRDefault="003663AA" w:rsidP="004C5218">
      <w:pPr>
        <w:rPr>
          <w:sz w:val="22"/>
          <w:szCs w:val="22"/>
        </w:rPr>
      </w:pPr>
    </w:p>
    <w:p w:rsidR="003663AA" w:rsidRPr="003663AA" w:rsidRDefault="003663AA" w:rsidP="004C5218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Pr="003663AA">
        <w:rPr>
          <w:sz w:val="22"/>
          <w:szCs w:val="22"/>
        </w:rPr>
        <w:t>-</w:t>
      </w:r>
      <w:proofErr w:type="spellStart"/>
      <w:r w:rsidRPr="003663AA">
        <w:rPr>
          <w:sz w:val="22"/>
          <w:szCs w:val="22"/>
        </w:rPr>
        <w:t>private</w:t>
      </w:r>
      <w:proofErr w:type="spellEnd"/>
      <w:r w:rsidRPr="003663AA">
        <w:rPr>
          <w:sz w:val="22"/>
          <w:szCs w:val="22"/>
        </w:rPr>
        <w:t xml:space="preserve"> </w:t>
      </w:r>
      <w:proofErr w:type="spellStart"/>
      <w:r w:rsidRPr="003663AA">
        <w:rPr>
          <w:sz w:val="22"/>
          <w:szCs w:val="22"/>
        </w:rPr>
        <w:t>void</w:t>
      </w:r>
      <w:proofErr w:type="spellEnd"/>
      <w:r w:rsidRPr="003663AA">
        <w:rPr>
          <w:sz w:val="22"/>
          <w:szCs w:val="22"/>
        </w:rPr>
        <w:t xml:space="preserve"> </w:t>
      </w:r>
      <w:proofErr w:type="spellStart"/>
      <w:r w:rsidRPr="003663AA">
        <w:rPr>
          <w:sz w:val="22"/>
          <w:szCs w:val="22"/>
        </w:rPr>
        <w:t>path</w:t>
      </w:r>
      <w:proofErr w:type="spellEnd"/>
      <w:r w:rsidRPr="003663AA">
        <w:rPr>
          <w:sz w:val="22"/>
          <w:szCs w:val="22"/>
        </w:rPr>
        <w:t>_</w:t>
      </w:r>
      <w:proofErr w:type="spellStart"/>
      <w:r w:rsidRPr="003663AA">
        <w:rPr>
          <w:sz w:val="22"/>
          <w:szCs w:val="22"/>
        </w:rPr>
        <w:t>olustur</w:t>
      </w:r>
      <w:proofErr w:type="spellEnd"/>
      <w:r w:rsidRPr="003663AA">
        <w:rPr>
          <w:sz w:val="22"/>
          <w:szCs w:val="22"/>
        </w:rPr>
        <w:t>()</w:t>
      </w:r>
    </w:p>
    <w:p w:rsidR="004C5218" w:rsidRDefault="004C5218" w:rsidP="004C5218"/>
    <w:p w:rsidR="003663AA" w:rsidRDefault="003663AA" w:rsidP="004C5218">
      <w:pPr>
        <w:rPr>
          <w:sz w:val="22"/>
          <w:szCs w:val="22"/>
        </w:rPr>
      </w:pPr>
      <w:r w:rsidRPr="003663AA">
        <w:rPr>
          <w:sz w:val="22"/>
          <w:szCs w:val="22"/>
        </w:rPr>
        <w:t xml:space="preserve">Diğer formda yapılmış olan işlemlere göre bulunan </w:t>
      </w:r>
      <w:proofErr w:type="spellStart"/>
      <w:r w:rsidRPr="003663AA">
        <w:rPr>
          <w:sz w:val="22"/>
          <w:szCs w:val="22"/>
        </w:rPr>
        <w:t>pathi</w:t>
      </w:r>
      <w:proofErr w:type="spellEnd"/>
      <w:r w:rsidRPr="003663AA">
        <w:rPr>
          <w:sz w:val="22"/>
          <w:szCs w:val="22"/>
        </w:rPr>
        <w:t xml:space="preserve"> o formdan çekip </w:t>
      </w:r>
      <w:proofErr w:type="spellStart"/>
      <w:r w:rsidRPr="003663AA">
        <w:rPr>
          <w:sz w:val="22"/>
          <w:szCs w:val="22"/>
        </w:rPr>
        <w:t>path</w:t>
      </w:r>
      <w:proofErr w:type="spellEnd"/>
      <w:r w:rsidRPr="003663AA">
        <w:rPr>
          <w:sz w:val="22"/>
          <w:szCs w:val="22"/>
        </w:rPr>
        <w:t xml:space="preserve">[] </w:t>
      </w:r>
      <w:proofErr w:type="spellStart"/>
      <w:r w:rsidRPr="003663AA">
        <w:rPr>
          <w:sz w:val="22"/>
          <w:szCs w:val="22"/>
        </w:rPr>
        <w:t>adıında</w:t>
      </w:r>
      <w:proofErr w:type="spellEnd"/>
      <w:r w:rsidRPr="003663AA">
        <w:rPr>
          <w:sz w:val="22"/>
          <w:szCs w:val="22"/>
        </w:rPr>
        <w:t xml:space="preserve"> diziye kaydeden fonksiyon.</w:t>
      </w:r>
    </w:p>
    <w:p w:rsidR="003663AA" w:rsidRPr="00516F13" w:rsidRDefault="003663AA" w:rsidP="004C5218">
      <w:pPr>
        <w:rPr>
          <w:sz w:val="22"/>
          <w:szCs w:val="22"/>
        </w:rPr>
      </w:pPr>
    </w:p>
    <w:p w:rsidR="003663AA" w:rsidRPr="00516F13" w:rsidRDefault="003663AA" w:rsidP="00516F13">
      <w:pPr>
        <w:rPr>
          <w:sz w:val="22"/>
          <w:szCs w:val="22"/>
        </w:rPr>
      </w:pPr>
      <w:r w:rsidRPr="00516F13">
        <w:rPr>
          <w:sz w:val="22"/>
          <w:szCs w:val="22"/>
        </w:rPr>
        <w:lastRenderedPageBreak/>
        <w:t xml:space="preserve">9- </w:t>
      </w:r>
      <w:proofErr w:type="spellStart"/>
      <w:r w:rsidRPr="00516F13">
        <w:rPr>
          <w:sz w:val="22"/>
          <w:szCs w:val="22"/>
        </w:rPr>
        <w:t>private</w:t>
      </w:r>
      <w:proofErr w:type="spellEnd"/>
      <w:r w:rsidRPr="00516F13">
        <w:rPr>
          <w:sz w:val="22"/>
          <w:szCs w:val="22"/>
        </w:rPr>
        <w:t xml:space="preserve"> </w:t>
      </w:r>
      <w:proofErr w:type="spellStart"/>
      <w:r w:rsidRPr="00516F13">
        <w:rPr>
          <w:sz w:val="22"/>
          <w:szCs w:val="22"/>
        </w:rPr>
        <w:t>void</w:t>
      </w:r>
      <w:proofErr w:type="spellEnd"/>
      <w:r w:rsidRPr="00516F13">
        <w:rPr>
          <w:sz w:val="22"/>
          <w:szCs w:val="22"/>
        </w:rPr>
        <w:t xml:space="preserve"> </w:t>
      </w:r>
      <w:proofErr w:type="spellStart"/>
      <w:r w:rsidRPr="00516F13">
        <w:rPr>
          <w:sz w:val="22"/>
          <w:szCs w:val="22"/>
        </w:rPr>
        <w:t>paint</w:t>
      </w:r>
      <w:proofErr w:type="spellEnd"/>
      <w:r w:rsidRPr="00516F13">
        <w:rPr>
          <w:sz w:val="22"/>
          <w:szCs w:val="22"/>
        </w:rPr>
        <w:t>_</w:t>
      </w:r>
      <w:proofErr w:type="spellStart"/>
      <w:r w:rsidRPr="00516F13">
        <w:rPr>
          <w:sz w:val="22"/>
          <w:szCs w:val="22"/>
        </w:rPr>
        <w:t>lab</w:t>
      </w:r>
      <w:proofErr w:type="spellEnd"/>
      <w:r w:rsidRPr="00516F13">
        <w:rPr>
          <w:sz w:val="22"/>
          <w:szCs w:val="22"/>
        </w:rPr>
        <w:t>(</w:t>
      </w:r>
      <w:proofErr w:type="spellStart"/>
      <w:r w:rsidRPr="00516F13">
        <w:rPr>
          <w:sz w:val="22"/>
          <w:szCs w:val="22"/>
        </w:rPr>
        <w:t>int</w:t>
      </w:r>
      <w:proofErr w:type="spellEnd"/>
      <w:r w:rsidRPr="00516F13">
        <w:rPr>
          <w:sz w:val="22"/>
          <w:szCs w:val="22"/>
        </w:rPr>
        <w:t xml:space="preserve"> boyut)</w:t>
      </w:r>
    </w:p>
    <w:p w:rsidR="003663AA" w:rsidRDefault="003663AA" w:rsidP="004C5218">
      <w:pPr>
        <w:rPr>
          <w:rFonts w:ascii="Consolas" w:eastAsia="Times New Roman" w:hAnsi="Consolas" w:cs="Consolas"/>
          <w:color w:val="DCDCDC"/>
          <w:sz w:val="19"/>
          <w:szCs w:val="19"/>
          <w:lang w:eastAsia="en-US"/>
        </w:rPr>
      </w:pPr>
    </w:p>
    <w:p w:rsidR="003663AA" w:rsidRDefault="003663AA" w:rsidP="004C5218">
      <w:pPr>
        <w:rPr>
          <w:sz w:val="22"/>
          <w:szCs w:val="22"/>
        </w:rPr>
      </w:pPr>
      <w:r>
        <w:rPr>
          <w:sz w:val="22"/>
          <w:szCs w:val="22"/>
        </w:rPr>
        <w:t xml:space="preserve">Seçilmiş olan </w:t>
      </w:r>
      <w:proofErr w:type="spellStart"/>
      <w:r>
        <w:rPr>
          <w:sz w:val="22"/>
          <w:szCs w:val="22"/>
        </w:rPr>
        <w:t>input</w:t>
      </w:r>
      <w:proofErr w:type="spellEnd"/>
      <w:r>
        <w:rPr>
          <w:sz w:val="22"/>
          <w:szCs w:val="22"/>
        </w:rPr>
        <w:t xml:space="preserve"> dosyasının boyutuna alıp fonksiyona yolladıktan sonra verilen değerlere göre sadece </w:t>
      </w:r>
      <w:proofErr w:type="gramStart"/>
      <w:r>
        <w:rPr>
          <w:sz w:val="22"/>
          <w:szCs w:val="22"/>
        </w:rPr>
        <w:t>labirenti</w:t>
      </w:r>
      <w:proofErr w:type="gramEnd"/>
      <w:r>
        <w:rPr>
          <w:sz w:val="22"/>
          <w:szCs w:val="22"/>
        </w:rPr>
        <w:t xml:space="preserve"> çizen fonksiyon</w:t>
      </w:r>
    </w:p>
    <w:p w:rsidR="003663AA" w:rsidRDefault="003663AA" w:rsidP="004C5218">
      <w:pPr>
        <w:rPr>
          <w:sz w:val="22"/>
          <w:szCs w:val="22"/>
        </w:rPr>
      </w:pPr>
    </w:p>
    <w:p w:rsidR="003663AA" w:rsidRPr="00516F13" w:rsidRDefault="003663AA" w:rsidP="00516F13">
      <w:pPr>
        <w:rPr>
          <w:sz w:val="22"/>
          <w:szCs w:val="22"/>
        </w:rPr>
      </w:pPr>
      <w:r w:rsidRPr="00516F13">
        <w:rPr>
          <w:sz w:val="22"/>
          <w:szCs w:val="22"/>
        </w:rPr>
        <w:t xml:space="preserve">10- </w:t>
      </w:r>
      <w:proofErr w:type="spellStart"/>
      <w:r w:rsidRPr="00516F13">
        <w:rPr>
          <w:sz w:val="22"/>
          <w:szCs w:val="22"/>
        </w:rPr>
        <w:t>private</w:t>
      </w:r>
      <w:proofErr w:type="spellEnd"/>
      <w:r w:rsidRPr="00516F13">
        <w:rPr>
          <w:sz w:val="22"/>
          <w:szCs w:val="22"/>
        </w:rPr>
        <w:t xml:space="preserve"> </w:t>
      </w:r>
      <w:proofErr w:type="spellStart"/>
      <w:r w:rsidRPr="00516F13">
        <w:rPr>
          <w:sz w:val="22"/>
          <w:szCs w:val="22"/>
        </w:rPr>
        <w:t>void</w:t>
      </w:r>
      <w:proofErr w:type="spellEnd"/>
      <w:r w:rsidRPr="00516F13">
        <w:rPr>
          <w:sz w:val="22"/>
          <w:szCs w:val="22"/>
        </w:rPr>
        <w:t xml:space="preserve"> </w:t>
      </w:r>
      <w:proofErr w:type="spellStart"/>
      <w:r w:rsidRPr="00516F13">
        <w:rPr>
          <w:sz w:val="22"/>
          <w:szCs w:val="22"/>
        </w:rPr>
        <w:t>paint</w:t>
      </w:r>
      <w:proofErr w:type="spellEnd"/>
      <w:r w:rsidRPr="00516F13">
        <w:rPr>
          <w:sz w:val="22"/>
          <w:szCs w:val="22"/>
        </w:rPr>
        <w:t>_</w:t>
      </w:r>
      <w:proofErr w:type="spellStart"/>
      <w:r w:rsidRPr="00516F13">
        <w:rPr>
          <w:sz w:val="22"/>
          <w:szCs w:val="22"/>
        </w:rPr>
        <w:t>path</w:t>
      </w:r>
      <w:proofErr w:type="spellEnd"/>
      <w:r w:rsidRPr="00516F13">
        <w:rPr>
          <w:sz w:val="22"/>
          <w:szCs w:val="22"/>
        </w:rPr>
        <w:t>(</w:t>
      </w:r>
      <w:proofErr w:type="spellStart"/>
      <w:r w:rsidRPr="00516F13">
        <w:rPr>
          <w:sz w:val="22"/>
          <w:szCs w:val="22"/>
        </w:rPr>
        <w:t>int</w:t>
      </w:r>
      <w:proofErr w:type="spellEnd"/>
      <w:r w:rsidRPr="00516F13">
        <w:rPr>
          <w:sz w:val="22"/>
          <w:szCs w:val="22"/>
        </w:rPr>
        <w:t xml:space="preserve">[] </w:t>
      </w:r>
      <w:proofErr w:type="spellStart"/>
      <w:r w:rsidRPr="00516F13">
        <w:rPr>
          <w:sz w:val="22"/>
          <w:szCs w:val="22"/>
        </w:rPr>
        <w:t>path</w:t>
      </w:r>
      <w:proofErr w:type="spellEnd"/>
      <w:r w:rsidRPr="00516F13">
        <w:rPr>
          <w:sz w:val="22"/>
          <w:szCs w:val="22"/>
        </w:rPr>
        <w:t xml:space="preserve">, </w:t>
      </w:r>
      <w:proofErr w:type="spellStart"/>
      <w:r w:rsidRPr="00516F13">
        <w:rPr>
          <w:sz w:val="22"/>
          <w:szCs w:val="22"/>
        </w:rPr>
        <w:t>int</w:t>
      </w:r>
      <w:proofErr w:type="spellEnd"/>
      <w:r w:rsidRPr="00516F13">
        <w:rPr>
          <w:sz w:val="22"/>
          <w:szCs w:val="22"/>
        </w:rPr>
        <w:t xml:space="preserve"> boyut)</w:t>
      </w:r>
    </w:p>
    <w:p w:rsidR="003663AA" w:rsidRDefault="003663AA" w:rsidP="004C5218">
      <w:pPr>
        <w:rPr>
          <w:rFonts w:ascii="Consolas" w:eastAsia="Times New Roman" w:hAnsi="Consolas" w:cs="Consolas"/>
          <w:color w:val="DCDCDC"/>
          <w:sz w:val="19"/>
          <w:szCs w:val="19"/>
          <w:lang w:eastAsia="en-US"/>
        </w:rPr>
      </w:pPr>
    </w:p>
    <w:p w:rsidR="003663AA" w:rsidRDefault="003663AA" w:rsidP="004C5218">
      <w:pPr>
        <w:rPr>
          <w:sz w:val="22"/>
          <w:szCs w:val="22"/>
        </w:rPr>
      </w:pPr>
      <w:r>
        <w:rPr>
          <w:sz w:val="22"/>
          <w:szCs w:val="22"/>
        </w:rPr>
        <w:t xml:space="preserve">Diğer formda bulunmuş ve bir matrise atanmış </w:t>
      </w:r>
      <w:proofErr w:type="spellStart"/>
      <w:r>
        <w:rPr>
          <w:sz w:val="22"/>
          <w:szCs w:val="22"/>
        </w:rPr>
        <w:t>pathe</w:t>
      </w:r>
      <w:proofErr w:type="spellEnd"/>
      <w:r>
        <w:rPr>
          <w:sz w:val="22"/>
          <w:szCs w:val="22"/>
        </w:rPr>
        <w:t xml:space="preserve"> göre daha önce çizilmiş olan </w:t>
      </w:r>
      <w:proofErr w:type="gramStart"/>
      <w:r>
        <w:rPr>
          <w:sz w:val="22"/>
          <w:szCs w:val="22"/>
        </w:rPr>
        <w:t>labirentte</w:t>
      </w:r>
      <w:proofErr w:type="gramEnd"/>
      <w:r>
        <w:rPr>
          <w:sz w:val="22"/>
          <w:szCs w:val="22"/>
        </w:rPr>
        <w:t xml:space="preserve"> yolu çizmeye yarayan fonksiyon</w:t>
      </w:r>
    </w:p>
    <w:p w:rsidR="003663AA" w:rsidRPr="00516F13" w:rsidRDefault="003663AA" w:rsidP="004C5218">
      <w:pPr>
        <w:rPr>
          <w:sz w:val="22"/>
          <w:szCs w:val="22"/>
        </w:rPr>
      </w:pPr>
    </w:p>
    <w:p w:rsidR="003663AA" w:rsidRPr="00516F13" w:rsidRDefault="003663AA" w:rsidP="00516F13">
      <w:pPr>
        <w:rPr>
          <w:sz w:val="22"/>
          <w:szCs w:val="22"/>
        </w:rPr>
      </w:pPr>
      <w:r w:rsidRPr="00516F13">
        <w:rPr>
          <w:sz w:val="22"/>
          <w:szCs w:val="22"/>
        </w:rPr>
        <w:t xml:space="preserve">11- </w:t>
      </w:r>
      <w:proofErr w:type="spellStart"/>
      <w:r w:rsidRPr="00516F13">
        <w:rPr>
          <w:sz w:val="22"/>
          <w:szCs w:val="22"/>
        </w:rPr>
        <w:t>private</w:t>
      </w:r>
      <w:proofErr w:type="spellEnd"/>
      <w:r w:rsidRPr="00516F13">
        <w:rPr>
          <w:sz w:val="22"/>
          <w:szCs w:val="22"/>
        </w:rPr>
        <w:t xml:space="preserve"> </w:t>
      </w:r>
      <w:proofErr w:type="spellStart"/>
      <w:r w:rsidRPr="00516F13">
        <w:rPr>
          <w:sz w:val="22"/>
          <w:szCs w:val="22"/>
        </w:rPr>
        <w:t>void</w:t>
      </w:r>
      <w:proofErr w:type="spellEnd"/>
      <w:r w:rsidRPr="00516F13">
        <w:rPr>
          <w:sz w:val="22"/>
          <w:szCs w:val="22"/>
        </w:rPr>
        <w:t xml:space="preserve"> </w:t>
      </w:r>
      <w:proofErr w:type="spellStart"/>
      <w:r w:rsidRPr="00516F13">
        <w:rPr>
          <w:sz w:val="22"/>
          <w:szCs w:val="22"/>
        </w:rPr>
        <w:t>drawLineDikey</w:t>
      </w:r>
      <w:proofErr w:type="spellEnd"/>
      <w:r w:rsidRPr="00516F13">
        <w:rPr>
          <w:sz w:val="22"/>
          <w:szCs w:val="22"/>
        </w:rPr>
        <w:t>()</w:t>
      </w:r>
    </w:p>
    <w:p w:rsidR="003663AA" w:rsidRDefault="003663AA" w:rsidP="004C5218">
      <w:pPr>
        <w:rPr>
          <w:rFonts w:ascii="Consolas" w:eastAsia="Times New Roman" w:hAnsi="Consolas" w:cs="Consolas"/>
          <w:color w:val="DCDCDC"/>
          <w:sz w:val="19"/>
          <w:szCs w:val="19"/>
          <w:lang w:eastAsia="en-US"/>
        </w:rPr>
      </w:pPr>
    </w:p>
    <w:p w:rsidR="003663AA" w:rsidRDefault="003663AA" w:rsidP="004C521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Canvas</w:t>
      </w:r>
      <w:proofErr w:type="spellEnd"/>
      <w:r>
        <w:rPr>
          <w:sz w:val="22"/>
          <w:szCs w:val="22"/>
        </w:rPr>
        <w:t xml:space="preserve"> adını verdiğimiz panele 50 </w:t>
      </w:r>
      <w:proofErr w:type="spellStart"/>
      <w:r>
        <w:rPr>
          <w:sz w:val="22"/>
          <w:szCs w:val="22"/>
        </w:rPr>
        <w:t>p</w:t>
      </w:r>
      <w:r w:rsidR="00516F13">
        <w:rPr>
          <w:sz w:val="22"/>
          <w:szCs w:val="22"/>
        </w:rPr>
        <w:t>i</w:t>
      </w:r>
      <w:r>
        <w:rPr>
          <w:sz w:val="22"/>
          <w:szCs w:val="22"/>
        </w:rPr>
        <w:t>x</w:t>
      </w:r>
      <w:r w:rsidR="00516F13">
        <w:rPr>
          <w:sz w:val="22"/>
          <w:szCs w:val="22"/>
        </w:rPr>
        <w:t>e</w:t>
      </w:r>
      <w:r>
        <w:rPr>
          <w:sz w:val="22"/>
          <w:szCs w:val="22"/>
        </w:rPr>
        <w:t>l</w:t>
      </w:r>
      <w:proofErr w:type="spellEnd"/>
      <w:r>
        <w:rPr>
          <w:sz w:val="22"/>
          <w:szCs w:val="22"/>
        </w:rPr>
        <w:t xml:space="preserve"> boyutunda </w:t>
      </w:r>
      <w:r w:rsidR="00516F13">
        <w:rPr>
          <w:sz w:val="22"/>
          <w:szCs w:val="22"/>
        </w:rPr>
        <w:t>dikey çizgiler çizen fonksiyon.</w:t>
      </w:r>
    </w:p>
    <w:p w:rsidR="00516F13" w:rsidRDefault="00516F13" w:rsidP="004C5218">
      <w:pPr>
        <w:rPr>
          <w:sz w:val="22"/>
          <w:szCs w:val="22"/>
        </w:rPr>
      </w:pPr>
    </w:p>
    <w:p w:rsidR="00516F13" w:rsidRPr="00516F13" w:rsidRDefault="00516F13" w:rsidP="004C5218">
      <w:pPr>
        <w:rPr>
          <w:rFonts w:ascii="Consolas" w:eastAsia="Times New Roman" w:hAnsi="Consolas" w:cs="Consolas"/>
          <w:sz w:val="22"/>
          <w:szCs w:val="22"/>
          <w:lang w:eastAsia="en-US"/>
        </w:rPr>
      </w:pPr>
      <w:r w:rsidRPr="00516F13">
        <w:rPr>
          <w:sz w:val="22"/>
          <w:szCs w:val="22"/>
        </w:rPr>
        <w:t xml:space="preserve">12- </w:t>
      </w:r>
      <w:proofErr w:type="spellStart"/>
      <w:r w:rsidRPr="00516F13">
        <w:rPr>
          <w:sz w:val="22"/>
          <w:szCs w:val="22"/>
        </w:rPr>
        <w:t>private</w:t>
      </w:r>
      <w:proofErr w:type="spellEnd"/>
      <w:r w:rsidRPr="00516F13">
        <w:rPr>
          <w:sz w:val="22"/>
          <w:szCs w:val="22"/>
        </w:rPr>
        <w:t xml:space="preserve"> </w:t>
      </w:r>
      <w:proofErr w:type="spellStart"/>
      <w:r w:rsidRPr="00516F13">
        <w:rPr>
          <w:sz w:val="22"/>
          <w:szCs w:val="22"/>
        </w:rPr>
        <w:t>void</w:t>
      </w:r>
      <w:proofErr w:type="spellEnd"/>
      <w:r w:rsidRPr="00516F13">
        <w:rPr>
          <w:sz w:val="22"/>
          <w:szCs w:val="22"/>
        </w:rPr>
        <w:t xml:space="preserve"> </w:t>
      </w:r>
      <w:proofErr w:type="spellStart"/>
      <w:r w:rsidRPr="00516F13">
        <w:rPr>
          <w:sz w:val="22"/>
          <w:szCs w:val="22"/>
        </w:rPr>
        <w:t>drawLineYatay</w:t>
      </w:r>
      <w:proofErr w:type="spellEnd"/>
      <w:r w:rsidRPr="00516F13">
        <w:rPr>
          <w:sz w:val="22"/>
          <w:szCs w:val="22"/>
        </w:rPr>
        <w:t>()</w:t>
      </w:r>
    </w:p>
    <w:p w:rsidR="00516F13" w:rsidRDefault="00516F13" w:rsidP="004C5218">
      <w:pPr>
        <w:rPr>
          <w:rFonts w:ascii="Consolas" w:eastAsia="Times New Roman" w:hAnsi="Consolas" w:cs="Consolas"/>
          <w:color w:val="DCDCDC"/>
          <w:sz w:val="19"/>
          <w:szCs w:val="19"/>
          <w:lang w:eastAsia="en-US"/>
        </w:rPr>
      </w:pPr>
    </w:p>
    <w:p w:rsidR="00516F13" w:rsidRDefault="00516F13" w:rsidP="00516F1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Canvas</w:t>
      </w:r>
      <w:proofErr w:type="spellEnd"/>
      <w:r>
        <w:rPr>
          <w:sz w:val="22"/>
          <w:szCs w:val="22"/>
        </w:rPr>
        <w:t xml:space="preserve"> adını verdiğimiz panele 50 </w:t>
      </w:r>
      <w:proofErr w:type="spellStart"/>
      <w:r>
        <w:rPr>
          <w:sz w:val="22"/>
          <w:szCs w:val="22"/>
        </w:rPr>
        <w:t>pixel</w:t>
      </w:r>
      <w:proofErr w:type="spellEnd"/>
      <w:r>
        <w:rPr>
          <w:sz w:val="22"/>
          <w:szCs w:val="22"/>
        </w:rPr>
        <w:t xml:space="preserve"> boyutunda yatay çizgiler çizen fonksiyon.</w:t>
      </w:r>
    </w:p>
    <w:p w:rsidR="00516F13" w:rsidRDefault="00516F13" w:rsidP="00516F13">
      <w:pPr>
        <w:rPr>
          <w:sz w:val="22"/>
          <w:szCs w:val="22"/>
        </w:rPr>
      </w:pPr>
    </w:p>
    <w:p w:rsidR="00516F13" w:rsidRDefault="00516F13" w:rsidP="00516F13">
      <w:pPr>
        <w:rPr>
          <w:color w:val="DCDCDC"/>
          <w:lang w:eastAsia="en-US"/>
        </w:rPr>
      </w:pPr>
      <w:r w:rsidRPr="00516F13">
        <w:rPr>
          <w:sz w:val="22"/>
          <w:szCs w:val="22"/>
        </w:rPr>
        <w:t>13-</w:t>
      </w:r>
      <w:r w:rsidRPr="00516F13">
        <w:rPr>
          <w:sz w:val="22"/>
          <w:szCs w:val="22"/>
          <w:lang w:eastAsia="en-US"/>
        </w:rPr>
        <w:t xml:space="preserve"> </w:t>
      </w:r>
      <w:proofErr w:type="spellStart"/>
      <w:r w:rsidRPr="00516F13">
        <w:rPr>
          <w:sz w:val="22"/>
          <w:szCs w:val="22"/>
          <w:lang w:eastAsia="en-US"/>
        </w:rPr>
        <w:t>private</w:t>
      </w:r>
      <w:proofErr w:type="spellEnd"/>
      <w:r w:rsidRPr="00516F13">
        <w:rPr>
          <w:sz w:val="22"/>
          <w:szCs w:val="22"/>
          <w:lang w:eastAsia="en-US"/>
        </w:rPr>
        <w:t xml:space="preserve"> </w:t>
      </w:r>
      <w:proofErr w:type="spellStart"/>
      <w:r w:rsidRPr="00516F13">
        <w:rPr>
          <w:sz w:val="22"/>
          <w:szCs w:val="22"/>
          <w:lang w:eastAsia="en-US"/>
        </w:rPr>
        <w:t>void</w:t>
      </w:r>
      <w:proofErr w:type="spellEnd"/>
      <w:r w:rsidRPr="00516F13">
        <w:rPr>
          <w:sz w:val="22"/>
          <w:szCs w:val="22"/>
          <w:lang w:eastAsia="en-US"/>
        </w:rPr>
        <w:t xml:space="preserve"> button1_</w:t>
      </w:r>
      <w:proofErr w:type="spellStart"/>
      <w:r w:rsidRPr="00516F13">
        <w:rPr>
          <w:sz w:val="22"/>
          <w:szCs w:val="22"/>
          <w:lang w:eastAsia="en-US"/>
        </w:rPr>
        <w:t>Click</w:t>
      </w:r>
      <w:proofErr w:type="spellEnd"/>
      <w:r w:rsidRPr="00516F13">
        <w:rPr>
          <w:sz w:val="22"/>
          <w:szCs w:val="22"/>
          <w:lang w:eastAsia="en-US"/>
        </w:rPr>
        <w:t>_2(</w:t>
      </w:r>
      <w:proofErr w:type="spellStart"/>
      <w:r w:rsidRPr="00516F13">
        <w:rPr>
          <w:sz w:val="22"/>
          <w:szCs w:val="22"/>
          <w:lang w:eastAsia="en-US"/>
        </w:rPr>
        <w:t>object</w:t>
      </w:r>
      <w:proofErr w:type="spellEnd"/>
      <w:r w:rsidRPr="00516F13">
        <w:rPr>
          <w:sz w:val="22"/>
          <w:szCs w:val="22"/>
          <w:lang w:eastAsia="en-US"/>
        </w:rPr>
        <w:t xml:space="preserve"> </w:t>
      </w:r>
      <w:proofErr w:type="spellStart"/>
      <w:r w:rsidRPr="00516F13">
        <w:rPr>
          <w:sz w:val="22"/>
          <w:szCs w:val="22"/>
          <w:lang w:eastAsia="en-US"/>
        </w:rPr>
        <w:t>sender</w:t>
      </w:r>
      <w:proofErr w:type="spellEnd"/>
      <w:r w:rsidRPr="00516F13">
        <w:rPr>
          <w:sz w:val="22"/>
          <w:szCs w:val="22"/>
          <w:lang w:eastAsia="en-US"/>
        </w:rPr>
        <w:t xml:space="preserve">, </w:t>
      </w:r>
      <w:proofErr w:type="spellStart"/>
      <w:r w:rsidRPr="00516F13">
        <w:rPr>
          <w:sz w:val="22"/>
          <w:szCs w:val="22"/>
          <w:lang w:eastAsia="en-US"/>
        </w:rPr>
        <w:t>EventArgs</w:t>
      </w:r>
      <w:proofErr w:type="spellEnd"/>
      <w:r w:rsidRPr="00516F13">
        <w:rPr>
          <w:sz w:val="22"/>
          <w:szCs w:val="22"/>
          <w:lang w:eastAsia="en-US"/>
        </w:rPr>
        <w:t xml:space="preserve"> e)</w:t>
      </w:r>
    </w:p>
    <w:p w:rsidR="00516F13" w:rsidRDefault="00516F13" w:rsidP="00516F13">
      <w:pPr>
        <w:rPr>
          <w:rFonts w:ascii="Consolas" w:eastAsia="Times New Roman" w:hAnsi="Consolas" w:cs="Consolas"/>
          <w:color w:val="DCDCDC"/>
          <w:sz w:val="19"/>
          <w:szCs w:val="19"/>
          <w:lang w:eastAsia="en-US"/>
        </w:rPr>
      </w:pPr>
    </w:p>
    <w:p w:rsidR="00516F13" w:rsidRDefault="00516F13" w:rsidP="00516F1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Pathi</w:t>
      </w:r>
      <w:proofErr w:type="spellEnd"/>
      <w:r>
        <w:rPr>
          <w:sz w:val="22"/>
          <w:szCs w:val="22"/>
        </w:rPr>
        <w:t xml:space="preserve"> çizmek için </w:t>
      </w:r>
      <w:proofErr w:type="spellStart"/>
      <w:r>
        <w:rPr>
          <w:sz w:val="22"/>
          <w:szCs w:val="22"/>
        </w:rPr>
        <w:t>canvas</w:t>
      </w:r>
      <w:proofErr w:type="spellEnd"/>
      <w:r>
        <w:rPr>
          <w:sz w:val="22"/>
          <w:szCs w:val="22"/>
        </w:rPr>
        <w:t xml:space="preserve"> adını verdiğimiz panel üzerinde belli işlem yapan fonksiyon. </w:t>
      </w:r>
      <w:proofErr w:type="spellStart"/>
      <w:r>
        <w:rPr>
          <w:sz w:val="22"/>
          <w:szCs w:val="22"/>
        </w:rPr>
        <w:t>Canvasa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pathi</w:t>
      </w:r>
      <w:proofErr w:type="spellEnd"/>
      <w:r>
        <w:rPr>
          <w:sz w:val="22"/>
          <w:szCs w:val="22"/>
        </w:rPr>
        <w:t xml:space="preserve"> çizdirmek için belli fonksiyonlar çağırılır.</w:t>
      </w:r>
    </w:p>
    <w:p w:rsidR="00516F13" w:rsidRDefault="00516F13" w:rsidP="00516F13">
      <w:pPr>
        <w:rPr>
          <w:sz w:val="22"/>
          <w:szCs w:val="22"/>
        </w:rPr>
      </w:pPr>
    </w:p>
    <w:p w:rsidR="00516F13" w:rsidRPr="00516F13" w:rsidRDefault="00516F13" w:rsidP="00516F13">
      <w:r>
        <w:rPr>
          <w:sz w:val="22"/>
          <w:szCs w:val="22"/>
        </w:rPr>
        <w:t xml:space="preserve">14- </w:t>
      </w:r>
      <w:proofErr w:type="spellStart"/>
      <w:r w:rsidRPr="00516F13">
        <w:rPr>
          <w:sz w:val="22"/>
          <w:szCs w:val="22"/>
        </w:rPr>
        <w:t>private</w:t>
      </w:r>
      <w:proofErr w:type="spellEnd"/>
      <w:r w:rsidRPr="00516F13">
        <w:rPr>
          <w:sz w:val="22"/>
          <w:szCs w:val="22"/>
        </w:rPr>
        <w:t xml:space="preserve"> </w:t>
      </w:r>
      <w:proofErr w:type="spellStart"/>
      <w:r w:rsidRPr="00516F13">
        <w:rPr>
          <w:sz w:val="22"/>
          <w:szCs w:val="22"/>
        </w:rPr>
        <w:t>void</w:t>
      </w:r>
      <w:proofErr w:type="spellEnd"/>
      <w:r w:rsidRPr="00516F13">
        <w:rPr>
          <w:sz w:val="22"/>
          <w:szCs w:val="22"/>
        </w:rPr>
        <w:t xml:space="preserve"> button2_</w:t>
      </w:r>
      <w:proofErr w:type="spellStart"/>
      <w:r w:rsidRPr="00516F13">
        <w:rPr>
          <w:sz w:val="22"/>
          <w:szCs w:val="22"/>
        </w:rPr>
        <w:t>Click</w:t>
      </w:r>
      <w:proofErr w:type="spellEnd"/>
      <w:r w:rsidRPr="00516F13">
        <w:rPr>
          <w:sz w:val="22"/>
          <w:szCs w:val="22"/>
        </w:rPr>
        <w:t>(</w:t>
      </w:r>
      <w:proofErr w:type="spellStart"/>
      <w:r w:rsidRPr="00516F13">
        <w:rPr>
          <w:sz w:val="22"/>
          <w:szCs w:val="22"/>
        </w:rPr>
        <w:t>object</w:t>
      </w:r>
      <w:proofErr w:type="spellEnd"/>
      <w:r w:rsidRPr="00516F13">
        <w:rPr>
          <w:sz w:val="22"/>
          <w:szCs w:val="22"/>
        </w:rPr>
        <w:t xml:space="preserve"> </w:t>
      </w:r>
      <w:proofErr w:type="spellStart"/>
      <w:r w:rsidRPr="00516F13">
        <w:rPr>
          <w:sz w:val="22"/>
          <w:szCs w:val="22"/>
        </w:rPr>
        <w:t>sender</w:t>
      </w:r>
      <w:proofErr w:type="spellEnd"/>
      <w:r w:rsidRPr="00516F13">
        <w:rPr>
          <w:sz w:val="22"/>
          <w:szCs w:val="22"/>
        </w:rPr>
        <w:t xml:space="preserve">, </w:t>
      </w:r>
      <w:proofErr w:type="spellStart"/>
      <w:r w:rsidRPr="00516F13">
        <w:rPr>
          <w:sz w:val="22"/>
          <w:szCs w:val="22"/>
        </w:rPr>
        <w:t>EventArgs</w:t>
      </w:r>
      <w:proofErr w:type="spellEnd"/>
      <w:r w:rsidRPr="00516F13">
        <w:rPr>
          <w:sz w:val="22"/>
          <w:szCs w:val="22"/>
        </w:rPr>
        <w:t xml:space="preserve"> e)</w:t>
      </w:r>
    </w:p>
    <w:p w:rsidR="00516F13" w:rsidRDefault="00516F13" w:rsidP="00516F13">
      <w:pPr>
        <w:rPr>
          <w:rFonts w:ascii="Consolas" w:eastAsia="Times New Roman" w:hAnsi="Consolas" w:cs="Consolas"/>
          <w:color w:val="DCDCDC"/>
          <w:sz w:val="19"/>
          <w:szCs w:val="19"/>
          <w:lang w:eastAsia="en-US"/>
        </w:rPr>
      </w:pPr>
    </w:p>
    <w:p w:rsidR="00516F13" w:rsidRDefault="00516F13" w:rsidP="00516F13">
      <w:pPr>
        <w:rPr>
          <w:sz w:val="22"/>
          <w:szCs w:val="22"/>
        </w:rPr>
      </w:pPr>
      <w:r>
        <w:rPr>
          <w:sz w:val="22"/>
          <w:szCs w:val="22"/>
        </w:rPr>
        <w:t>Kullanıcı dostu olması açısından kullanıcının istediği zaman diğer forma dönebilmesi için GERİ DÖN butonunun kodudur.</w:t>
      </w:r>
    </w:p>
    <w:p w:rsidR="00516F13" w:rsidRPr="003663AA" w:rsidRDefault="00516F13" w:rsidP="004C5218">
      <w:pPr>
        <w:rPr>
          <w:sz w:val="22"/>
          <w:szCs w:val="22"/>
        </w:rPr>
      </w:pPr>
    </w:p>
    <w:p w:rsidR="007A12F6" w:rsidRPr="004C5218" w:rsidRDefault="007A12F6" w:rsidP="007A12F6">
      <w:pPr>
        <w:pStyle w:val="Balk1"/>
        <w:jc w:val="both"/>
        <w:rPr>
          <w:sz w:val="24"/>
          <w:szCs w:val="24"/>
        </w:rPr>
      </w:pPr>
      <w:r w:rsidRPr="003663AA">
        <w:t>Kullanıcı</w:t>
      </w:r>
      <w:r w:rsidRPr="004C5218">
        <w:rPr>
          <w:sz w:val="24"/>
          <w:szCs w:val="24"/>
        </w:rPr>
        <w:t xml:space="preserve"> </w:t>
      </w:r>
      <w:proofErr w:type="spellStart"/>
      <w:r w:rsidRPr="004C5218">
        <w:rPr>
          <w:sz w:val="24"/>
          <w:szCs w:val="24"/>
        </w:rPr>
        <w:t>Kataloğu</w:t>
      </w:r>
      <w:proofErr w:type="spellEnd"/>
    </w:p>
    <w:p w:rsidR="00926215" w:rsidRDefault="00926215" w:rsidP="00926215">
      <w:pPr>
        <w:jc w:val="center"/>
      </w:pPr>
    </w:p>
    <w:p w:rsidR="00926215" w:rsidRPr="004C5218" w:rsidRDefault="00C2002C" w:rsidP="00C2002C">
      <w:pPr>
        <w:rPr>
          <w:sz w:val="22"/>
          <w:szCs w:val="22"/>
        </w:rPr>
      </w:pPr>
      <w:r w:rsidRPr="004C5218">
        <w:rPr>
          <w:sz w:val="22"/>
          <w:szCs w:val="22"/>
        </w:rPr>
        <w:t xml:space="preserve">Proje açıldığında ekrandan önce </w:t>
      </w:r>
      <w:proofErr w:type="spellStart"/>
      <w:r w:rsidRPr="004C5218">
        <w:rPr>
          <w:sz w:val="22"/>
          <w:szCs w:val="22"/>
        </w:rPr>
        <w:t>input</w:t>
      </w:r>
      <w:proofErr w:type="spellEnd"/>
      <w:r w:rsidRPr="004C5218">
        <w:rPr>
          <w:sz w:val="22"/>
          <w:szCs w:val="22"/>
        </w:rPr>
        <w:t xml:space="preserve"> dosyası seçilmesi gerekiyor. </w:t>
      </w:r>
      <w:proofErr w:type="spellStart"/>
      <w:r w:rsidRPr="004C5218">
        <w:rPr>
          <w:sz w:val="22"/>
          <w:szCs w:val="22"/>
        </w:rPr>
        <w:t>Input</w:t>
      </w:r>
      <w:proofErr w:type="spellEnd"/>
      <w:r w:rsidRPr="004C5218">
        <w:rPr>
          <w:sz w:val="22"/>
          <w:szCs w:val="22"/>
        </w:rPr>
        <w:t xml:space="preserve"> dosyası seçilmeden diğer araçlar kullanılamaz. SEÇ butonuna tıklandıktan ve </w:t>
      </w:r>
      <w:proofErr w:type="spellStart"/>
      <w:r w:rsidRPr="004C5218">
        <w:rPr>
          <w:sz w:val="22"/>
          <w:szCs w:val="22"/>
        </w:rPr>
        <w:t>input</w:t>
      </w:r>
      <w:proofErr w:type="spellEnd"/>
      <w:r w:rsidRPr="004C5218">
        <w:rPr>
          <w:sz w:val="22"/>
          <w:szCs w:val="22"/>
        </w:rPr>
        <w:t xml:space="preserve"> dosyası seçildikten sonra başlangıç, bitiş ve </w:t>
      </w:r>
      <w:proofErr w:type="spellStart"/>
      <w:r w:rsidRPr="004C5218">
        <w:rPr>
          <w:sz w:val="22"/>
          <w:szCs w:val="22"/>
        </w:rPr>
        <w:t>iterasyon</w:t>
      </w:r>
      <w:proofErr w:type="spellEnd"/>
      <w:r w:rsidRPr="004C5218">
        <w:rPr>
          <w:sz w:val="22"/>
          <w:szCs w:val="22"/>
        </w:rPr>
        <w:t xml:space="preserve"> sayısı girilmesi gerekir. Başlangıç, bitiş ve </w:t>
      </w:r>
      <w:proofErr w:type="spellStart"/>
      <w:r w:rsidRPr="004C5218">
        <w:rPr>
          <w:sz w:val="22"/>
          <w:szCs w:val="22"/>
        </w:rPr>
        <w:t>iterasyon</w:t>
      </w:r>
      <w:proofErr w:type="spellEnd"/>
      <w:r w:rsidRPr="004C5218">
        <w:rPr>
          <w:sz w:val="22"/>
          <w:szCs w:val="22"/>
        </w:rPr>
        <w:t xml:space="preserve"> girildikten sonra </w:t>
      </w:r>
      <w:proofErr w:type="spellStart"/>
      <w:r w:rsidRPr="004C5218">
        <w:rPr>
          <w:sz w:val="22"/>
          <w:szCs w:val="22"/>
        </w:rPr>
        <w:t>BAŞLATa</w:t>
      </w:r>
      <w:proofErr w:type="spellEnd"/>
      <w:r w:rsidRPr="004C5218">
        <w:rPr>
          <w:sz w:val="22"/>
          <w:szCs w:val="22"/>
        </w:rPr>
        <w:t xml:space="preserve"> tıklanınca sağ taraftaki </w:t>
      </w:r>
      <w:proofErr w:type="spellStart"/>
      <w:r w:rsidRPr="004C5218">
        <w:rPr>
          <w:sz w:val="22"/>
          <w:szCs w:val="22"/>
        </w:rPr>
        <w:t>textBoxta</w:t>
      </w:r>
      <w:proofErr w:type="spellEnd"/>
      <w:r w:rsidRPr="004C5218">
        <w:rPr>
          <w:sz w:val="22"/>
          <w:szCs w:val="22"/>
        </w:rPr>
        <w:t xml:space="preserve"> R ve Q matrisinin </w:t>
      </w:r>
      <w:proofErr w:type="spellStart"/>
      <w:r w:rsidRPr="004C5218">
        <w:rPr>
          <w:sz w:val="22"/>
          <w:szCs w:val="22"/>
        </w:rPr>
        <w:t>önizlemesi</w:t>
      </w:r>
      <w:proofErr w:type="spellEnd"/>
      <w:r w:rsidRPr="004C5218">
        <w:rPr>
          <w:sz w:val="22"/>
          <w:szCs w:val="22"/>
        </w:rPr>
        <w:t xml:space="preserve"> görünecek bunun yanında sol tarafta çıkış yolu yazan </w:t>
      </w:r>
      <w:proofErr w:type="spellStart"/>
      <w:r w:rsidRPr="004C5218">
        <w:rPr>
          <w:sz w:val="22"/>
          <w:szCs w:val="22"/>
        </w:rPr>
        <w:t>textBoxta</w:t>
      </w:r>
      <w:proofErr w:type="spellEnd"/>
      <w:r w:rsidRPr="004C5218">
        <w:rPr>
          <w:sz w:val="22"/>
          <w:szCs w:val="22"/>
        </w:rPr>
        <w:t xml:space="preserve"> </w:t>
      </w:r>
      <w:proofErr w:type="spellStart"/>
      <w:r w:rsidRPr="004C5218">
        <w:rPr>
          <w:sz w:val="22"/>
          <w:szCs w:val="22"/>
        </w:rPr>
        <w:t>path</w:t>
      </w:r>
      <w:proofErr w:type="spellEnd"/>
      <w:r w:rsidRPr="004C5218">
        <w:rPr>
          <w:sz w:val="22"/>
          <w:szCs w:val="22"/>
        </w:rPr>
        <w:t xml:space="preserve"> görünecektir.</w:t>
      </w:r>
    </w:p>
    <w:p w:rsidR="00C2002C" w:rsidRPr="004C5218" w:rsidRDefault="00C2002C" w:rsidP="00C2002C">
      <w:pPr>
        <w:rPr>
          <w:sz w:val="22"/>
          <w:szCs w:val="22"/>
        </w:rPr>
      </w:pPr>
      <w:r w:rsidRPr="004C5218">
        <w:rPr>
          <w:sz w:val="22"/>
          <w:szCs w:val="22"/>
        </w:rPr>
        <w:t xml:space="preserve">R kaydet, Q kaydet ve </w:t>
      </w:r>
      <w:proofErr w:type="spellStart"/>
      <w:r w:rsidRPr="004C5218">
        <w:rPr>
          <w:sz w:val="22"/>
          <w:szCs w:val="22"/>
        </w:rPr>
        <w:t>Path</w:t>
      </w:r>
      <w:proofErr w:type="spellEnd"/>
      <w:r w:rsidRPr="004C5218">
        <w:rPr>
          <w:sz w:val="22"/>
          <w:szCs w:val="22"/>
        </w:rPr>
        <w:t xml:space="preserve"> Kaydet butonları kullanılarak</w:t>
      </w:r>
      <w:r w:rsidR="00EB3FAB" w:rsidRPr="004C5218">
        <w:rPr>
          <w:sz w:val="22"/>
          <w:szCs w:val="22"/>
        </w:rPr>
        <w:t xml:space="preserve"> matrisler ve </w:t>
      </w:r>
      <w:proofErr w:type="spellStart"/>
      <w:r w:rsidR="00EB3FAB" w:rsidRPr="004C5218">
        <w:rPr>
          <w:sz w:val="22"/>
          <w:szCs w:val="22"/>
        </w:rPr>
        <w:t>path</w:t>
      </w:r>
      <w:proofErr w:type="spellEnd"/>
      <w:r w:rsidR="00EB3FAB" w:rsidRPr="004C5218">
        <w:rPr>
          <w:sz w:val="22"/>
          <w:szCs w:val="22"/>
        </w:rPr>
        <w:t xml:space="preserve"> kayıt edilebilir. Bu işlem de yapıldıktan sonra ÇİZİMİ GÖSTER </w:t>
      </w:r>
      <w:r w:rsidR="00EB3FAB" w:rsidRPr="004C5218">
        <w:rPr>
          <w:sz w:val="22"/>
          <w:szCs w:val="22"/>
        </w:rPr>
        <w:lastRenderedPageBreak/>
        <w:t xml:space="preserve">denilerek diğer forma geçilir ve burada </w:t>
      </w:r>
      <w:proofErr w:type="gramStart"/>
      <w:r w:rsidR="00EB3FAB" w:rsidRPr="004C5218">
        <w:rPr>
          <w:sz w:val="22"/>
          <w:szCs w:val="22"/>
        </w:rPr>
        <w:t>labirent</w:t>
      </w:r>
      <w:proofErr w:type="gramEnd"/>
      <w:r w:rsidR="00EB3FAB" w:rsidRPr="004C5218">
        <w:rPr>
          <w:sz w:val="22"/>
          <w:szCs w:val="22"/>
        </w:rPr>
        <w:t xml:space="preserve"> görünür. </w:t>
      </w:r>
    </w:p>
    <w:p w:rsidR="00EB3FAB" w:rsidRPr="004C5218" w:rsidRDefault="00EB3FAB" w:rsidP="00C2002C">
      <w:pPr>
        <w:rPr>
          <w:sz w:val="22"/>
          <w:szCs w:val="22"/>
        </w:rPr>
      </w:pPr>
      <w:r w:rsidRPr="004C5218">
        <w:rPr>
          <w:sz w:val="22"/>
          <w:szCs w:val="22"/>
        </w:rPr>
        <w:t xml:space="preserve">İkinci form sayfasına geçilince karşımıza seçilen </w:t>
      </w:r>
      <w:proofErr w:type="spellStart"/>
      <w:r w:rsidRPr="004C5218">
        <w:rPr>
          <w:sz w:val="22"/>
          <w:szCs w:val="22"/>
        </w:rPr>
        <w:t>input</w:t>
      </w:r>
      <w:proofErr w:type="spellEnd"/>
      <w:r w:rsidRPr="004C5218">
        <w:rPr>
          <w:sz w:val="22"/>
          <w:szCs w:val="22"/>
        </w:rPr>
        <w:t xml:space="preserve"> dosyasına göre oluşan </w:t>
      </w:r>
      <w:proofErr w:type="gramStart"/>
      <w:r w:rsidRPr="004C5218">
        <w:rPr>
          <w:sz w:val="22"/>
          <w:szCs w:val="22"/>
        </w:rPr>
        <w:t>labirent</w:t>
      </w:r>
      <w:proofErr w:type="gramEnd"/>
      <w:r w:rsidRPr="004C5218">
        <w:rPr>
          <w:sz w:val="22"/>
          <w:szCs w:val="22"/>
        </w:rPr>
        <w:t xml:space="preserve"> gelir. Burada yolu görebilmek için YOLU ÇİZ butonuna tıklamamız gerekecektir. Bu butona basılınca </w:t>
      </w:r>
      <w:proofErr w:type="gramStart"/>
      <w:r w:rsidRPr="004C5218">
        <w:rPr>
          <w:sz w:val="22"/>
          <w:szCs w:val="22"/>
        </w:rPr>
        <w:t>labirente</w:t>
      </w:r>
      <w:proofErr w:type="gramEnd"/>
      <w:r w:rsidRPr="004C5218">
        <w:rPr>
          <w:sz w:val="22"/>
          <w:szCs w:val="22"/>
        </w:rPr>
        <w:t xml:space="preserve"> en uygun yol ekranda çizilerek gösterilir. </w:t>
      </w:r>
    </w:p>
    <w:p w:rsidR="00C2002C" w:rsidRDefault="00C2002C" w:rsidP="00C2002C"/>
    <w:p w:rsidR="00A84C1F" w:rsidRDefault="007F04D1" w:rsidP="007A12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49.25pt">
            <v:imagedata r:id="rId16" o:title="Ekran Görüntüsü (33)"/>
          </v:shape>
        </w:pict>
      </w:r>
      <w:r w:rsidR="00603A74">
        <w:t xml:space="preserve"> </w:t>
      </w:r>
    </w:p>
    <w:p w:rsidR="00603A74" w:rsidRDefault="00603A74" w:rsidP="007A12F6"/>
    <w:p w:rsidR="00603A74" w:rsidRPr="004C5218" w:rsidRDefault="00603A74" w:rsidP="003900F3">
      <w:pPr>
        <w:jc w:val="center"/>
        <w:rPr>
          <w:sz w:val="22"/>
          <w:szCs w:val="22"/>
        </w:rPr>
      </w:pPr>
      <w:r w:rsidRPr="004C5218">
        <w:rPr>
          <w:i/>
          <w:sz w:val="22"/>
          <w:szCs w:val="22"/>
        </w:rPr>
        <w:t xml:space="preserve">Şekil </w:t>
      </w:r>
      <w:proofErr w:type="gramStart"/>
      <w:r w:rsidRPr="004C5218">
        <w:rPr>
          <w:i/>
          <w:sz w:val="22"/>
          <w:szCs w:val="22"/>
        </w:rPr>
        <w:t>1 :</w:t>
      </w:r>
      <w:r w:rsidR="003900F3" w:rsidRPr="004C5218">
        <w:rPr>
          <w:i/>
          <w:sz w:val="22"/>
          <w:szCs w:val="22"/>
        </w:rPr>
        <w:t xml:space="preserve"> </w:t>
      </w:r>
      <w:r w:rsidR="003900F3" w:rsidRPr="004C5218">
        <w:rPr>
          <w:sz w:val="22"/>
          <w:szCs w:val="22"/>
        </w:rPr>
        <w:t>Proje</w:t>
      </w:r>
      <w:proofErr w:type="gramEnd"/>
      <w:r w:rsidR="003900F3" w:rsidRPr="004C5218">
        <w:rPr>
          <w:sz w:val="22"/>
          <w:szCs w:val="22"/>
        </w:rPr>
        <w:t xml:space="preserve"> çalıştırıldığında gelecek olan ilk form</w:t>
      </w:r>
    </w:p>
    <w:p w:rsidR="003900F3" w:rsidRDefault="003900F3" w:rsidP="007A12F6"/>
    <w:p w:rsidR="00603A74" w:rsidRDefault="007F04D1" w:rsidP="007A12F6">
      <w:r>
        <w:pict>
          <v:shape id="_x0000_i1026" type="#_x0000_t75" style="width:227.25pt;height:150pt">
            <v:imagedata r:id="rId17" o:title="Ekran Görüntüsü (35)"/>
          </v:shape>
        </w:pict>
      </w:r>
    </w:p>
    <w:p w:rsidR="00603A74" w:rsidRPr="004C5218" w:rsidRDefault="00603A74" w:rsidP="007A12F6">
      <w:pPr>
        <w:rPr>
          <w:sz w:val="22"/>
          <w:szCs w:val="22"/>
        </w:rPr>
      </w:pPr>
    </w:p>
    <w:p w:rsidR="00603A74" w:rsidRPr="004C5218" w:rsidRDefault="00603A74" w:rsidP="003900F3">
      <w:pPr>
        <w:jc w:val="center"/>
        <w:rPr>
          <w:sz w:val="22"/>
          <w:szCs w:val="22"/>
        </w:rPr>
      </w:pPr>
      <w:r w:rsidRPr="004C5218">
        <w:rPr>
          <w:i/>
          <w:sz w:val="22"/>
          <w:szCs w:val="22"/>
        </w:rPr>
        <w:t xml:space="preserve">Şekil </w:t>
      </w:r>
      <w:proofErr w:type="gramStart"/>
      <w:r w:rsidRPr="004C5218">
        <w:rPr>
          <w:i/>
          <w:sz w:val="22"/>
          <w:szCs w:val="22"/>
        </w:rPr>
        <w:t>2 :</w:t>
      </w:r>
      <w:r w:rsidR="003900F3" w:rsidRPr="004C5218">
        <w:rPr>
          <w:i/>
          <w:sz w:val="22"/>
          <w:szCs w:val="22"/>
        </w:rPr>
        <w:t xml:space="preserve"> </w:t>
      </w:r>
      <w:r w:rsidR="003900F3" w:rsidRPr="004C5218">
        <w:rPr>
          <w:sz w:val="22"/>
          <w:szCs w:val="22"/>
        </w:rPr>
        <w:t>Dosya</w:t>
      </w:r>
      <w:proofErr w:type="gramEnd"/>
      <w:r w:rsidR="003900F3" w:rsidRPr="004C5218">
        <w:rPr>
          <w:sz w:val="22"/>
          <w:szCs w:val="22"/>
        </w:rPr>
        <w:t xml:space="preserve"> ismi için SEÇ butonuna tıklandığında gelecek olan dosya açma ekranı</w:t>
      </w:r>
    </w:p>
    <w:p w:rsidR="00603A74" w:rsidRDefault="00603A74" w:rsidP="007A12F6"/>
    <w:p w:rsidR="004C5218" w:rsidRDefault="007F04D1" w:rsidP="003900F3">
      <w:pPr>
        <w:jc w:val="center"/>
      </w:pPr>
      <w:r>
        <w:pict>
          <v:shape id="_x0000_i1027" type="#_x0000_t75" style="width:227.25pt;height:151.5pt">
            <v:imagedata r:id="rId18" o:title="Ekran Görüntüsü (36)"/>
          </v:shape>
        </w:pict>
      </w:r>
    </w:p>
    <w:p w:rsidR="004C5218" w:rsidRDefault="004C5218" w:rsidP="003900F3">
      <w:pPr>
        <w:jc w:val="center"/>
      </w:pPr>
    </w:p>
    <w:p w:rsidR="00603A74" w:rsidRDefault="00603A74" w:rsidP="003900F3">
      <w:pPr>
        <w:jc w:val="center"/>
      </w:pPr>
      <w:r w:rsidRPr="004C5218">
        <w:rPr>
          <w:i/>
          <w:sz w:val="22"/>
          <w:szCs w:val="22"/>
        </w:rPr>
        <w:lastRenderedPageBreak/>
        <w:t xml:space="preserve">Şekil </w:t>
      </w:r>
      <w:proofErr w:type="gramStart"/>
      <w:r w:rsidRPr="004C5218">
        <w:rPr>
          <w:i/>
          <w:sz w:val="22"/>
          <w:szCs w:val="22"/>
        </w:rPr>
        <w:t>3 :</w:t>
      </w:r>
      <w:r w:rsidR="003900F3" w:rsidRPr="004C5218">
        <w:rPr>
          <w:i/>
          <w:sz w:val="22"/>
          <w:szCs w:val="22"/>
        </w:rPr>
        <w:t xml:space="preserve"> </w:t>
      </w:r>
      <w:r w:rsidR="00C2002C" w:rsidRPr="004C5218">
        <w:rPr>
          <w:sz w:val="22"/>
          <w:szCs w:val="22"/>
        </w:rPr>
        <w:t>Verilen</w:t>
      </w:r>
      <w:proofErr w:type="gramEnd"/>
      <w:r w:rsidR="00C2002C" w:rsidRPr="004C5218">
        <w:rPr>
          <w:sz w:val="22"/>
          <w:szCs w:val="22"/>
        </w:rPr>
        <w:t xml:space="preserve"> başlangıç-bitiş noktasına ve </w:t>
      </w:r>
      <w:proofErr w:type="spellStart"/>
      <w:r w:rsidR="00C2002C" w:rsidRPr="004C5218">
        <w:rPr>
          <w:sz w:val="22"/>
          <w:szCs w:val="22"/>
        </w:rPr>
        <w:t>iterasyona</w:t>
      </w:r>
      <w:proofErr w:type="spellEnd"/>
      <w:r w:rsidR="00C2002C" w:rsidRPr="004C5218">
        <w:rPr>
          <w:sz w:val="22"/>
          <w:szCs w:val="22"/>
        </w:rPr>
        <w:t xml:space="preserve">  göre oluşan Q ve R matrisleri</w:t>
      </w:r>
      <w:r w:rsidR="00C2002C">
        <w:rPr>
          <w:i/>
        </w:rPr>
        <w:t xml:space="preserve"> </w:t>
      </w:r>
    </w:p>
    <w:p w:rsidR="00603A74" w:rsidRDefault="00603A74" w:rsidP="00603A74"/>
    <w:p w:rsidR="00603A74" w:rsidRDefault="007F04D1" w:rsidP="00603A74">
      <w:r>
        <w:pict>
          <v:shape id="_x0000_i1028" type="#_x0000_t75" style="width:227.25pt;height:149.25pt">
            <v:imagedata r:id="rId19" o:title="Ekran Görüntüsü (37)"/>
          </v:shape>
        </w:pict>
      </w:r>
    </w:p>
    <w:p w:rsidR="00603A74" w:rsidRDefault="00603A74" w:rsidP="00603A74"/>
    <w:p w:rsidR="00603A74" w:rsidRPr="004C5218" w:rsidRDefault="00603A74" w:rsidP="00C2002C">
      <w:pPr>
        <w:jc w:val="center"/>
        <w:rPr>
          <w:i/>
          <w:sz w:val="22"/>
          <w:szCs w:val="22"/>
        </w:rPr>
      </w:pPr>
      <w:r w:rsidRPr="004C5218">
        <w:rPr>
          <w:i/>
          <w:sz w:val="22"/>
          <w:szCs w:val="22"/>
        </w:rPr>
        <w:t xml:space="preserve">Şekil </w:t>
      </w:r>
      <w:proofErr w:type="gramStart"/>
      <w:r w:rsidRPr="004C5218">
        <w:rPr>
          <w:i/>
          <w:sz w:val="22"/>
          <w:szCs w:val="22"/>
        </w:rPr>
        <w:t xml:space="preserve">4 : </w:t>
      </w:r>
      <w:r w:rsidR="00C2002C" w:rsidRPr="004C5218">
        <w:rPr>
          <w:sz w:val="22"/>
          <w:szCs w:val="22"/>
        </w:rPr>
        <w:t>R</w:t>
      </w:r>
      <w:proofErr w:type="gramEnd"/>
      <w:r w:rsidR="00C2002C" w:rsidRPr="004C5218">
        <w:rPr>
          <w:sz w:val="22"/>
          <w:szCs w:val="22"/>
        </w:rPr>
        <w:t xml:space="preserve">, Q matrislerini ve </w:t>
      </w:r>
      <w:proofErr w:type="spellStart"/>
      <w:r w:rsidR="00C2002C" w:rsidRPr="004C5218">
        <w:rPr>
          <w:sz w:val="22"/>
          <w:szCs w:val="22"/>
        </w:rPr>
        <w:t>pathi</w:t>
      </w:r>
      <w:proofErr w:type="spellEnd"/>
      <w:r w:rsidR="00C2002C" w:rsidRPr="004C5218">
        <w:rPr>
          <w:sz w:val="22"/>
          <w:szCs w:val="22"/>
        </w:rPr>
        <w:t xml:space="preserve"> kayıt etme işlemi</w:t>
      </w:r>
    </w:p>
    <w:p w:rsidR="00603A74" w:rsidRDefault="00603A74" w:rsidP="00603A74"/>
    <w:p w:rsidR="00603A74" w:rsidRDefault="007F04D1" w:rsidP="00603A74">
      <w:r>
        <w:pict>
          <v:shape id="_x0000_i1029" type="#_x0000_t75" style="width:227.25pt;height:150pt">
            <v:imagedata r:id="rId20" o:title="Ekran Görüntüsü (39)"/>
          </v:shape>
        </w:pict>
      </w:r>
    </w:p>
    <w:p w:rsidR="00603A74" w:rsidRPr="007A12F6" w:rsidRDefault="00603A74" w:rsidP="007A12F6"/>
    <w:p w:rsidR="00603A74" w:rsidRPr="004C5218" w:rsidRDefault="00603A74" w:rsidP="003900F3">
      <w:pPr>
        <w:jc w:val="center"/>
        <w:rPr>
          <w:i/>
          <w:sz w:val="22"/>
          <w:szCs w:val="22"/>
        </w:rPr>
      </w:pPr>
      <w:r w:rsidRPr="004C5218">
        <w:rPr>
          <w:i/>
          <w:sz w:val="22"/>
          <w:szCs w:val="22"/>
        </w:rPr>
        <w:t>Şekil 5:</w:t>
      </w:r>
      <w:r w:rsidR="003900F3" w:rsidRPr="004C5218">
        <w:rPr>
          <w:sz w:val="22"/>
          <w:szCs w:val="22"/>
        </w:rPr>
        <w:t xml:space="preserve">Verilen </w:t>
      </w:r>
      <w:proofErr w:type="spellStart"/>
      <w:r w:rsidR="003900F3" w:rsidRPr="004C5218">
        <w:rPr>
          <w:sz w:val="22"/>
          <w:szCs w:val="22"/>
        </w:rPr>
        <w:t>input</w:t>
      </w:r>
      <w:proofErr w:type="spellEnd"/>
      <w:r w:rsidR="003900F3" w:rsidRPr="004C5218">
        <w:rPr>
          <w:sz w:val="22"/>
          <w:szCs w:val="22"/>
        </w:rPr>
        <w:t xml:space="preserve"> dosyasına göre </w:t>
      </w:r>
      <w:proofErr w:type="gramStart"/>
      <w:r w:rsidR="003900F3" w:rsidRPr="004C5218">
        <w:rPr>
          <w:sz w:val="22"/>
          <w:szCs w:val="22"/>
        </w:rPr>
        <w:t>labirent</w:t>
      </w:r>
      <w:proofErr w:type="gramEnd"/>
      <w:r w:rsidR="003900F3" w:rsidRPr="004C5218">
        <w:rPr>
          <w:sz w:val="22"/>
          <w:szCs w:val="22"/>
        </w:rPr>
        <w:t xml:space="preserve"> çizimi</w:t>
      </w:r>
    </w:p>
    <w:p w:rsidR="00603A74" w:rsidRDefault="00603A74" w:rsidP="00603A74"/>
    <w:p w:rsidR="00603A74" w:rsidRDefault="007F04D1" w:rsidP="00603A74">
      <w:r>
        <w:pict>
          <v:shape id="_x0000_i1030" type="#_x0000_t75" style="width:227.25pt;height:151.5pt">
            <v:imagedata r:id="rId21" o:title="Ekran Görüntüsü (40)"/>
          </v:shape>
        </w:pict>
      </w:r>
    </w:p>
    <w:p w:rsidR="00603A74" w:rsidRDefault="00603A74" w:rsidP="00603A74"/>
    <w:p w:rsidR="00603A74" w:rsidRPr="004C5218" w:rsidRDefault="00603A74" w:rsidP="003900F3">
      <w:pPr>
        <w:jc w:val="center"/>
        <w:rPr>
          <w:sz w:val="22"/>
          <w:szCs w:val="22"/>
        </w:rPr>
      </w:pPr>
      <w:r w:rsidRPr="004C5218">
        <w:rPr>
          <w:i/>
          <w:sz w:val="22"/>
          <w:szCs w:val="22"/>
        </w:rPr>
        <w:t>Şekil 6:</w:t>
      </w:r>
      <w:r w:rsidR="003900F3" w:rsidRPr="004C5218">
        <w:rPr>
          <w:i/>
          <w:sz w:val="22"/>
          <w:szCs w:val="22"/>
        </w:rPr>
        <w:t xml:space="preserve"> </w:t>
      </w:r>
      <w:r w:rsidR="003900F3" w:rsidRPr="004C5218">
        <w:rPr>
          <w:sz w:val="22"/>
          <w:szCs w:val="22"/>
        </w:rPr>
        <w:t xml:space="preserve">YOLU ÇİZ butonuna basıldıktan sonra </w:t>
      </w:r>
      <w:proofErr w:type="spellStart"/>
      <w:r w:rsidR="003900F3" w:rsidRPr="004C5218">
        <w:rPr>
          <w:sz w:val="22"/>
          <w:szCs w:val="22"/>
        </w:rPr>
        <w:t>pathin</w:t>
      </w:r>
      <w:proofErr w:type="spellEnd"/>
      <w:r w:rsidR="003900F3" w:rsidRPr="004C5218">
        <w:rPr>
          <w:sz w:val="22"/>
          <w:szCs w:val="22"/>
        </w:rPr>
        <w:t xml:space="preserve"> çizilmiş hali </w:t>
      </w:r>
    </w:p>
    <w:p w:rsidR="00603A74" w:rsidRDefault="00603A74" w:rsidP="00603A74"/>
    <w:p w:rsidR="009E6B9C" w:rsidRDefault="009E6B9C" w:rsidP="00603A74">
      <w:pPr>
        <w:pStyle w:val="Balk1"/>
        <w:numPr>
          <w:ilvl w:val="0"/>
          <w:numId w:val="0"/>
        </w:numPr>
        <w:jc w:val="both"/>
        <w:rPr>
          <w:sz w:val="24"/>
          <w:szCs w:val="24"/>
        </w:rPr>
      </w:pPr>
    </w:p>
    <w:p w:rsidR="00751BF2" w:rsidRPr="004C5218" w:rsidRDefault="00751BF2" w:rsidP="00603A74">
      <w:pPr>
        <w:pStyle w:val="Balk1"/>
        <w:numPr>
          <w:ilvl w:val="0"/>
          <w:numId w:val="0"/>
        </w:numPr>
        <w:jc w:val="both"/>
        <w:rPr>
          <w:sz w:val="24"/>
          <w:szCs w:val="24"/>
        </w:rPr>
      </w:pPr>
      <w:r w:rsidRPr="004C5218">
        <w:rPr>
          <w:sz w:val="24"/>
          <w:szCs w:val="24"/>
        </w:rPr>
        <w:t>Sonuçlar</w:t>
      </w:r>
    </w:p>
    <w:p w:rsidR="003B25F1" w:rsidRDefault="003B25F1" w:rsidP="00E01C04">
      <w:pPr>
        <w:rPr>
          <w:sz w:val="18"/>
          <w:szCs w:val="18"/>
        </w:rPr>
      </w:pPr>
    </w:p>
    <w:p w:rsidR="004C5218" w:rsidRPr="004C5218" w:rsidRDefault="004C5218" w:rsidP="004C5218">
      <w:pPr>
        <w:rPr>
          <w:sz w:val="22"/>
          <w:szCs w:val="22"/>
        </w:rPr>
      </w:pPr>
      <w:r w:rsidRPr="004C5218">
        <w:rPr>
          <w:sz w:val="22"/>
          <w:szCs w:val="22"/>
        </w:rPr>
        <w:t>Projemizde kullanıcıdan alınan başlangıç ve hedef girişleri kullanılarak Q-</w:t>
      </w:r>
      <w:proofErr w:type="spellStart"/>
      <w:r w:rsidRPr="004C5218">
        <w:rPr>
          <w:sz w:val="22"/>
          <w:szCs w:val="22"/>
        </w:rPr>
        <w:t>learning</w:t>
      </w:r>
      <w:proofErr w:type="spellEnd"/>
      <w:r w:rsidRPr="004C5218">
        <w:rPr>
          <w:sz w:val="22"/>
          <w:szCs w:val="22"/>
        </w:rPr>
        <w:t xml:space="preserve"> algoritmasına göre çıkan </w:t>
      </w:r>
      <w:proofErr w:type="gramStart"/>
      <w:r w:rsidRPr="004C5218">
        <w:rPr>
          <w:sz w:val="22"/>
          <w:szCs w:val="22"/>
        </w:rPr>
        <w:t>yol,kazanç</w:t>
      </w:r>
      <w:proofErr w:type="gramEnd"/>
      <w:r w:rsidRPr="004C5218">
        <w:rPr>
          <w:sz w:val="22"/>
          <w:szCs w:val="22"/>
        </w:rPr>
        <w:t xml:space="preserve"> değerlerine göre oluşturulup grafiksel olarak kullanıcıya çıktısını vererek sorunsuz bir şekilde çalışmaktadır.</w:t>
      </w:r>
    </w:p>
    <w:p w:rsidR="0037432B" w:rsidRDefault="0037432B" w:rsidP="00E01C04"/>
    <w:p w:rsidR="0037432B" w:rsidRPr="003B25F1" w:rsidRDefault="0037432B" w:rsidP="00E01C04"/>
    <w:p w:rsidR="00751BF2" w:rsidRPr="004C5218" w:rsidRDefault="00751BF2" w:rsidP="00751BF2">
      <w:pPr>
        <w:pStyle w:val="Balk1"/>
        <w:jc w:val="both"/>
        <w:rPr>
          <w:sz w:val="24"/>
          <w:szCs w:val="24"/>
        </w:rPr>
      </w:pPr>
      <w:r w:rsidRPr="004C5218">
        <w:rPr>
          <w:sz w:val="24"/>
          <w:szCs w:val="24"/>
        </w:rPr>
        <w:t>Kaynakça</w:t>
      </w:r>
    </w:p>
    <w:p w:rsidR="001543BC" w:rsidRPr="004C5218" w:rsidRDefault="001543BC" w:rsidP="001543BC">
      <w:pPr>
        <w:pStyle w:val="Reference"/>
        <w:ind w:left="357" w:hanging="357"/>
        <w:rPr>
          <w:sz w:val="22"/>
          <w:szCs w:val="22"/>
        </w:rPr>
      </w:pPr>
      <w:bookmarkStart w:id="0" w:name="Lyo88"/>
      <w:r w:rsidRPr="004C5218">
        <w:rPr>
          <w:sz w:val="22"/>
          <w:szCs w:val="22"/>
        </w:rPr>
        <w:t>https://en.wikipedia.org/wiki/Q-learning</w:t>
      </w:r>
    </w:p>
    <w:p w:rsidR="00C82751" w:rsidRPr="004C5218" w:rsidRDefault="001543BC" w:rsidP="001543BC">
      <w:pPr>
        <w:pStyle w:val="Reference"/>
        <w:ind w:left="357" w:hanging="357"/>
        <w:rPr>
          <w:sz w:val="22"/>
          <w:szCs w:val="22"/>
        </w:rPr>
      </w:pPr>
      <w:r w:rsidRPr="004C5218">
        <w:rPr>
          <w:sz w:val="22"/>
          <w:szCs w:val="22"/>
        </w:rPr>
        <w:t>https://www.youtube.com/watch?v=Jc5eXYwTROg</w:t>
      </w:r>
      <w:bookmarkEnd w:id="0"/>
    </w:p>
    <w:sectPr w:rsidR="00C82751" w:rsidRPr="004C5218" w:rsidSect="00303959">
      <w:type w:val="continuous"/>
      <w:pgSz w:w="11906" w:h="16838"/>
      <w:pgMar w:top="1588" w:right="1134" w:bottom="1871" w:left="1134" w:header="720" w:footer="720" w:gutter="0"/>
      <w:cols w:num="2" w:space="54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2A0" w:rsidRDefault="000912A0" w:rsidP="00F56E0A">
      <w:r>
        <w:separator/>
      </w:r>
    </w:p>
  </w:endnote>
  <w:endnote w:type="continuationSeparator" w:id="0">
    <w:p w:rsidR="000912A0" w:rsidRDefault="000912A0" w:rsidP="00F56E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7897391"/>
      <w:docPartObj>
        <w:docPartGallery w:val="Page Numbers (Bottom of Page)"/>
        <w:docPartUnique/>
      </w:docPartObj>
    </w:sdtPr>
    <w:sdtContent>
      <w:p w:rsidR="003663AA" w:rsidRDefault="000D0B57">
        <w:pPr>
          <w:pStyle w:val="Altbilgi"/>
          <w:jc w:val="center"/>
        </w:pPr>
        <w:fldSimple w:instr=" PAGE   \* MERGEFORMAT ">
          <w:r w:rsidR="00974EC8">
            <w:rPr>
              <w:noProof/>
            </w:rPr>
            <w:t>2</w:t>
          </w:r>
        </w:fldSimple>
      </w:p>
    </w:sdtContent>
  </w:sdt>
  <w:p w:rsidR="003663AA" w:rsidRDefault="003663AA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2A0" w:rsidRDefault="000912A0" w:rsidP="00F56E0A">
      <w:r>
        <w:separator/>
      </w:r>
    </w:p>
  </w:footnote>
  <w:footnote w:type="continuationSeparator" w:id="0">
    <w:p w:rsidR="000912A0" w:rsidRDefault="000912A0" w:rsidP="00F56E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GvdeMetniGirintis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none"/>
      <w:pStyle w:val="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>
    <w:nsid w:val="5129615B"/>
    <w:multiLevelType w:val="hybridMultilevel"/>
    <w:tmpl w:val="6AC8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attachedTemplate r:id="rId1"/>
  <w:stylePaneFormatFilter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4F6008"/>
    <w:rsid w:val="00032DDF"/>
    <w:rsid w:val="000342DA"/>
    <w:rsid w:val="000607EF"/>
    <w:rsid w:val="000912A0"/>
    <w:rsid w:val="000D0B57"/>
    <w:rsid w:val="001039CE"/>
    <w:rsid w:val="00142A89"/>
    <w:rsid w:val="001543BC"/>
    <w:rsid w:val="001A26B3"/>
    <w:rsid w:val="00214BA5"/>
    <w:rsid w:val="00270561"/>
    <w:rsid w:val="00303959"/>
    <w:rsid w:val="00313AA1"/>
    <w:rsid w:val="00343605"/>
    <w:rsid w:val="003663AA"/>
    <w:rsid w:val="0037432B"/>
    <w:rsid w:val="00384EDC"/>
    <w:rsid w:val="003900F3"/>
    <w:rsid w:val="003B25F1"/>
    <w:rsid w:val="0041088C"/>
    <w:rsid w:val="00435DA3"/>
    <w:rsid w:val="00452AAB"/>
    <w:rsid w:val="00496C23"/>
    <w:rsid w:val="004A181C"/>
    <w:rsid w:val="004C5218"/>
    <w:rsid w:val="004F0CAD"/>
    <w:rsid w:val="004F6008"/>
    <w:rsid w:val="00516F13"/>
    <w:rsid w:val="005567EA"/>
    <w:rsid w:val="0058760A"/>
    <w:rsid w:val="00594EF2"/>
    <w:rsid w:val="005B6524"/>
    <w:rsid w:val="005C42A3"/>
    <w:rsid w:val="005D22B4"/>
    <w:rsid w:val="005E3B0A"/>
    <w:rsid w:val="005F57CB"/>
    <w:rsid w:val="005F7DA4"/>
    <w:rsid w:val="00603A74"/>
    <w:rsid w:val="00672C95"/>
    <w:rsid w:val="006B3228"/>
    <w:rsid w:val="006B7F4B"/>
    <w:rsid w:val="00714DFC"/>
    <w:rsid w:val="00733272"/>
    <w:rsid w:val="0074300A"/>
    <w:rsid w:val="00751BF2"/>
    <w:rsid w:val="00752EE0"/>
    <w:rsid w:val="0075455E"/>
    <w:rsid w:val="007A12F6"/>
    <w:rsid w:val="007A295D"/>
    <w:rsid w:val="007B7C3D"/>
    <w:rsid w:val="007F04D1"/>
    <w:rsid w:val="007F3A42"/>
    <w:rsid w:val="0080716D"/>
    <w:rsid w:val="008174D6"/>
    <w:rsid w:val="008423A1"/>
    <w:rsid w:val="00846896"/>
    <w:rsid w:val="008627AF"/>
    <w:rsid w:val="0086751F"/>
    <w:rsid w:val="008710CE"/>
    <w:rsid w:val="00871BBD"/>
    <w:rsid w:val="00875C0A"/>
    <w:rsid w:val="00895835"/>
    <w:rsid w:val="008A1691"/>
    <w:rsid w:val="008E5231"/>
    <w:rsid w:val="0090362D"/>
    <w:rsid w:val="00926215"/>
    <w:rsid w:val="00974893"/>
    <w:rsid w:val="00974EC8"/>
    <w:rsid w:val="009918B7"/>
    <w:rsid w:val="00991E51"/>
    <w:rsid w:val="009B65BD"/>
    <w:rsid w:val="009E6B9C"/>
    <w:rsid w:val="00A025CB"/>
    <w:rsid w:val="00A075DF"/>
    <w:rsid w:val="00A35337"/>
    <w:rsid w:val="00A53DE5"/>
    <w:rsid w:val="00A607AE"/>
    <w:rsid w:val="00A613E9"/>
    <w:rsid w:val="00A71A25"/>
    <w:rsid w:val="00A84C1F"/>
    <w:rsid w:val="00AB5C78"/>
    <w:rsid w:val="00AE0163"/>
    <w:rsid w:val="00B55367"/>
    <w:rsid w:val="00B73220"/>
    <w:rsid w:val="00B82B8A"/>
    <w:rsid w:val="00B95116"/>
    <w:rsid w:val="00BA12B0"/>
    <w:rsid w:val="00BC0221"/>
    <w:rsid w:val="00BC6B39"/>
    <w:rsid w:val="00BF774B"/>
    <w:rsid w:val="00C2002C"/>
    <w:rsid w:val="00C82751"/>
    <w:rsid w:val="00CB014F"/>
    <w:rsid w:val="00D820FF"/>
    <w:rsid w:val="00DF783E"/>
    <w:rsid w:val="00E01C04"/>
    <w:rsid w:val="00E37D37"/>
    <w:rsid w:val="00E80F6F"/>
    <w:rsid w:val="00EB3FAB"/>
    <w:rsid w:val="00EC46B8"/>
    <w:rsid w:val="00ED2CB3"/>
    <w:rsid w:val="00EE4C87"/>
    <w:rsid w:val="00F20907"/>
    <w:rsid w:val="00F56E0A"/>
    <w:rsid w:val="00F71722"/>
    <w:rsid w:val="00FC3E6A"/>
    <w:rsid w:val="00FD31C6"/>
    <w:rsid w:val="00FF1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A3"/>
    <w:pPr>
      <w:suppressAutoHyphens/>
      <w:jc w:val="both"/>
    </w:pPr>
    <w:rPr>
      <w:rFonts w:eastAsia="MS Mincho"/>
      <w:lang w:val="tr-TR" w:eastAsia="zh-CN"/>
    </w:rPr>
  </w:style>
  <w:style w:type="paragraph" w:styleId="Balk1">
    <w:name w:val="heading 1"/>
    <w:basedOn w:val="Normal"/>
    <w:next w:val="Normal"/>
    <w:qFormat/>
    <w:rsid w:val="005C42A3"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qFormat/>
    <w:rsid w:val="005C42A3"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qFormat/>
    <w:rsid w:val="005C42A3"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qFormat/>
    <w:rsid w:val="005C42A3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qFormat/>
    <w:rsid w:val="005C42A3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qFormat/>
    <w:rsid w:val="005C42A3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qFormat/>
    <w:rsid w:val="005C42A3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qFormat/>
    <w:rsid w:val="005C42A3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qFormat/>
    <w:rsid w:val="005C42A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sid w:val="005C42A3"/>
    <w:rPr>
      <w:rFonts w:ascii="Symbol" w:hAnsi="Symbol" w:cs="Symbol"/>
    </w:rPr>
  </w:style>
  <w:style w:type="character" w:customStyle="1" w:styleId="WW8Num3z0">
    <w:name w:val="WW8Num3z0"/>
    <w:rsid w:val="005C42A3"/>
    <w:rPr>
      <w:rFonts w:ascii="Symbol" w:hAnsi="Symbol" w:cs="Symbol"/>
    </w:rPr>
  </w:style>
  <w:style w:type="character" w:customStyle="1" w:styleId="Absatz-Standardschriftart">
    <w:name w:val="Absatz-Standardschriftart"/>
    <w:rsid w:val="005C42A3"/>
  </w:style>
  <w:style w:type="character" w:customStyle="1" w:styleId="WW8Num3z1">
    <w:name w:val="WW8Num3z1"/>
    <w:rsid w:val="005C42A3"/>
    <w:rPr>
      <w:rFonts w:ascii="Courier New" w:hAnsi="Courier New" w:cs="Courier New"/>
    </w:rPr>
  </w:style>
  <w:style w:type="character" w:customStyle="1" w:styleId="WW8Num3z2">
    <w:name w:val="WW8Num3z2"/>
    <w:rsid w:val="005C42A3"/>
    <w:rPr>
      <w:rFonts w:ascii="Wingdings" w:hAnsi="Wingdings" w:cs="Wingdings"/>
    </w:rPr>
  </w:style>
  <w:style w:type="character" w:customStyle="1" w:styleId="VarsaylanParagrafYazTipi1">
    <w:name w:val="Varsayılan Paragraf Yazı Tipi1"/>
    <w:rsid w:val="005C42A3"/>
  </w:style>
  <w:style w:type="character" w:customStyle="1" w:styleId="EndnoteCharacters">
    <w:name w:val="Endnote Characters"/>
    <w:basedOn w:val="VarsaylanParagrafYazTipi1"/>
    <w:rsid w:val="005C42A3"/>
    <w:rPr>
      <w:vertAlign w:val="superscript"/>
    </w:rPr>
  </w:style>
  <w:style w:type="character" w:customStyle="1" w:styleId="FootnoteCharacters">
    <w:name w:val="Footnote Characters"/>
    <w:basedOn w:val="VarsaylanParagrafYazTipi1"/>
    <w:rsid w:val="005C42A3"/>
    <w:rPr>
      <w:vertAlign w:val="superscript"/>
    </w:rPr>
  </w:style>
  <w:style w:type="character" w:customStyle="1" w:styleId="Superscript">
    <w:name w:val="Superscript"/>
    <w:rsid w:val="005C42A3"/>
    <w:rPr>
      <w:vertAlign w:val="superscript"/>
    </w:rPr>
  </w:style>
  <w:style w:type="character" w:styleId="Vurgu">
    <w:name w:val="Emphasis"/>
    <w:basedOn w:val="VarsaylanParagrafYazTipi1"/>
    <w:qFormat/>
    <w:rsid w:val="005C42A3"/>
    <w:rPr>
      <w:i/>
      <w:iCs/>
    </w:rPr>
  </w:style>
  <w:style w:type="character" w:customStyle="1" w:styleId="AklamaBavurusu1">
    <w:name w:val="Açıklama Başvurusu1"/>
    <w:basedOn w:val="VarsaylanParagrafYazTipi1"/>
    <w:rsid w:val="005C42A3"/>
    <w:rPr>
      <w:sz w:val="16"/>
      <w:szCs w:val="16"/>
    </w:rPr>
  </w:style>
  <w:style w:type="character" w:styleId="Kpr">
    <w:name w:val="Hyperlink"/>
    <w:basedOn w:val="VarsaylanParagrafYazTipi1"/>
    <w:rsid w:val="005C42A3"/>
    <w:rPr>
      <w:color w:val="0000FF"/>
      <w:u w:val="single"/>
    </w:rPr>
  </w:style>
  <w:style w:type="character" w:styleId="zlenenKpr">
    <w:name w:val="FollowedHyperlink"/>
    <w:basedOn w:val="VarsaylanParagrafYazTipi1"/>
    <w:rsid w:val="005C42A3"/>
    <w:rPr>
      <w:color w:val="800080"/>
      <w:u w:val="single"/>
    </w:rPr>
  </w:style>
  <w:style w:type="paragraph" w:customStyle="1" w:styleId="Heading">
    <w:name w:val="Heading"/>
    <w:basedOn w:val="Normal"/>
    <w:next w:val="GvdeMetni"/>
    <w:rsid w:val="005C42A3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GvdeMetni">
    <w:name w:val="Body Text"/>
    <w:basedOn w:val="Normal"/>
    <w:rsid w:val="005C42A3"/>
    <w:pPr>
      <w:spacing w:after="120"/>
    </w:pPr>
  </w:style>
  <w:style w:type="paragraph" w:styleId="Liste">
    <w:name w:val="List"/>
    <w:basedOn w:val="GvdeMetni"/>
    <w:rsid w:val="005C42A3"/>
  </w:style>
  <w:style w:type="paragraph" w:styleId="ResimYazs">
    <w:name w:val="caption"/>
    <w:basedOn w:val="Normal"/>
    <w:qFormat/>
    <w:rsid w:val="005C42A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5C42A3"/>
    <w:pPr>
      <w:suppressLineNumbers/>
    </w:pPr>
  </w:style>
  <w:style w:type="paragraph" w:customStyle="1" w:styleId="AklamaMetni1">
    <w:name w:val="Açıklama Metni1"/>
    <w:basedOn w:val="Normal"/>
    <w:rsid w:val="005C42A3"/>
  </w:style>
  <w:style w:type="paragraph" w:customStyle="1" w:styleId="FootnoteBase">
    <w:name w:val="Footnote Base"/>
    <w:basedOn w:val="Normal"/>
    <w:rsid w:val="005C42A3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simYazs1">
    <w:name w:val="Resim Yazısı1"/>
    <w:basedOn w:val="Normal"/>
    <w:next w:val="Normal"/>
    <w:rsid w:val="005C42A3"/>
    <w:pPr>
      <w:spacing w:before="120" w:after="240"/>
      <w:ind w:left="289" w:right="289"/>
    </w:pPr>
    <w:rPr>
      <w:i/>
      <w:iCs/>
      <w:sz w:val="18"/>
      <w:szCs w:val="18"/>
    </w:rPr>
  </w:style>
  <w:style w:type="paragraph" w:customStyle="1" w:styleId="Picture">
    <w:name w:val="Picture"/>
    <w:basedOn w:val="Normal"/>
    <w:next w:val="ResimYazs1"/>
    <w:rsid w:val="005C42A3"/>
    <w:pPr>
      <w:keepNext/>
      <w:spacing w:before="200" w:after="60"/>
      <w:ind w:right="43"/>
      <w:jc w:val="center"/>
    </w:pPr>
    <w:rPr>
      <w:sz w:val="18"/>
      <w:szCs w:val="18"/>
    </w:rPr>
  </w:style>
  <w:style w:type="paragraph" w:customStyle="1" w:styleId="URL">
    <w:name w:val="URL"/>
    <w:basedOn w:val="Normal"/>
    <w:rsid w:val="005C42A3"/>
    <w:rPr>
      <w:rFonts w:ascii="Courier" w:hAnsi="Courier" w:cs="Courier"/>
      <w:lang w:val="en-GB"/>
    </w:rPr>
  </w:style>
  <w:style w:type="paragraph" w:styleId="Altbilgi">
    <w:name w:val="footer"/>
    <w:basedOn w:val="Normal"/>
    <w:link w:val="AltbilgiChar"/>
    <w:uiPriority w:val="99"/>
    <w:rsid w:val="005C42A3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  <w:rsid w:val="005C42A3"/>
  </w:style>
  <w:style w:type="paragraph" w:customStyle="1" w:styleId="MakroMetni1">
    <w:name w:val="Makro Metni1"/>
    <w:basedOn w:val="Normal"/>
    <w:rsid w:val="005C42A3"/>
    <w:pPr>
      <w:spacing w:after="120"/>
      <w:ind w:right="45"/>
    </w:pPr>
    <w:rPr>
      <w:rFonts w:ascii="Courier New" w:hAnsi="Courier New" w:cs="Courier New"/>
      <w:sz w:val="18"/>
      <w:szCs w:val="18"/>
    </w:rPr>
  </w:style>
  <w:style w:type="paragraph" w:customStyle="1" w:styleId="Author">
    <w:name w:val="Author"/>
    <w:basedOn w:val="Normal"/>
    <w:next w:val="Normal"/>
    <w:rsid w:val="005C42A3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HeadingBase">
    <w:name w:val="Heading Base"/>
    <w:basedOn w:val="Normal"/>
    <w:next w:val="Normal"/>
    <w:rsid w:val="005C42A3"/>
    <w:pPr>
      <w:keepNext/>
      <w:keepLines/>
      <w:spacing w:before="240" w:after="120"/>
    </w:pPr>
    <w:rPr>
      <w:rFonts w:ascii="Arial" w:hAnsi="Arial" w:cs="Arial"/>
      <w:b/>
      <w:bCs/>
      <w:kern w:val="1"/>
      <w:sz w:val="36"/>
      <w:szCs w:val="36"/>
    </w:rPr>
  </w:style>
  <w:style w:type="paragraph" w:styleId="GvdeMetniGirintisi">
    <w:name w:val="Body Text Indent"/>
    <w:basedOn w:val="Normal"/>
    <w:rsid w:val="005C42A3"/>
    <w:pPr>
      <w:numPr>
        <w:numId w:val="2"/>
      </w:numPr>
      <w:spacing w:after="120"/>
      <w:ind w:right="45"/>
    </w:pPr>
    <w:rPr>
      <w:sz w:val="18"/>
      <w:szCs w:val="18"/>
    </w:rPr>
  </w:style>
  <w:style w:type="paragraph" w:customStyle="1" w:styleId="BodyTextKeep">
    <w:name w:val="Body Text Keep"/>
    <w:basedOn w:val="Normal"/>
    <w:rsid w:val="005C42A3"/>
    <w:pPr>
      <w:keepNext/>
      <w:ind w:right="45"/>
    </w:pPr>
    <w:rPr>
      <w:sz w:val="18"/>
      <w:szCs w:val="18"/>
    </w:rPr>
  </w:style>
  <w:style w:type="paragraph" w:customStyle="1" w:styleId="Address">
    <w:name w:val="Address"/>
    <w:basedOn w:val="Normal"/>
    <w:rsid w:val="005C42A3"/>
    <w:pPr>
      <w:keepLines/>
      <w:ind w:right="4320"/>
    </w:pPr>
    <w:rPr>
      <w:sz w:val="18"/>
      <w:szCs w:val="18"/>
    </w:rPr>
  </w:style>
  <w:style w:type="paragraph" w:customStyle="1" w:styleId="Reference">
    <w:name w:val="Reference"/>
    <w:basedOn w:val="Normal"/>
    <w:rsid w:val="005C42A3"/>
    <w:pPr>
      <w:numPr>
        <w:numId w:val="5"/>
      </w:numPr>
    </w:pPr>
    <w:rPr>
      <w:sz w:val="18"/>
      <w:szCs w:val="18"/>
    </w:rPr>
  </w:style>
  <w:style w:type="paragraph" w:customStyle="1" w:styleId="Equation">
    <w:name w:val="Equation"/>
    <w:basedOn w:val="Normal"/>
    <w:rsid w:val="005C42A3"/>
    <w:pPr>
      <w:tabs>
        <w:tab w:val="left" w:pos="567"/>
        <w:tab w:val="right" w:pos="4678"/>
      </w:tabs>
      <w:spacing w:before="120" w:after="120"/>
      <w:jc w:val="left"/>
    </w:pPr>
    <w:rPr>
      <w:sz w:val="18"/>
      <w:szCs w:val="18"/>
    </w:rPr>
  </w:style>
  <w:style w:type="paragraph" w:customStyle="1" w:styleId="Title1">
    <w:name w:val="Title1"/>
    <w:basedOn w:val="Normal"/>
    <w:next w:val="Author"/>
    <w:rsid w:val="005C42A3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Item">
    <w:name w:val="Item"/>
    <w:basedOn w:val="Normal"/>
    <w:rsid w:val="005C42A3"/>
    <w:pPr>
      <w:numPr>
        <w:numId w:val="6"/>
      </w:numPr>
      <w:ind w:right="288"/>
    </w:pPr>
    <w:rPr>
      <w:sz w:val="18"/>
      <w:szCs w:val="18"/>
    </w:rPr>
  </w:style>
  <w:style w:type="paragraph" w:customStyle="1" w:styleId="Abstract">
    <w:name w:val="Abstract"/>
    <w:basedOn w:val="Normal"/>
    <w:next w:val="Normal"/>
    <w:rsid w:val="005C42A3"/>
    <w:pPr>
      <w:ind w:right="45"/>
    </w:pPr>
    <w:rPr>
      <w:sz w:val="18"/>
      <w:szCs w:val="18"/>
    </w:rPr>
  </w:style>
  <w:style w:type="paragraph" w:customStyle="1" w:styleId="NumItem">
    <w:name w:val="NumItem"/>
    <w:basedOn w:val="Normal"/>
    <w:rsid w:val="005C42A3"/>
    <w:pPr>
      <w:numPr>
        <w:numId w:val="4"/>
      </w:numPr>
      <w:ind w:left="0" w:right="288" w:firstLine="0"/>
    </w:pPr>
    <w:rPr>
      <w:sz w:val="18"/>
      <w:szCs w:val="18"/>
    </w:rPr>
  </w:style>
  <w:style w:type="paragraph" w:customStyle="1" w:styleId="Affiliation">
    <w:name w:val="Affiliation"/>
    <w:basedOn w:val="Normal"/>
    <w:rsid w:val="005C42A3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Abstract"/>
    <w:rsid w:val="005C42A3"/>
    <w:pPr>
      <w:spacing w:before="80" w:after="120"/>
      <w:jc w:val="center"/>
    </w:pPr>
    <w:rPr>
      <w:b/>
      <w:bCs/>
      <w:sz w:val="22"/>
      <w:szCs w:val="22"/>
    </w:rPr>
  </w:style>
  <w:style w:type="paragraph" w:customStyle="1" w:styleId="BodyTextNext">
    <w:name w:val="Body Text Next"/>
    <w:basedOn w:val="Normal"/>
    <w:rsid w:val="005C42A3"/>
    <w:pPr>
      <w:ind w:right="45" w:firstLine="284"/>
    </w:pPr>
    <w:rPr>
      <w:sz w:val="18"/>
      <w:szCs w:val="18"/>
    </w:rPr>
  </w:style>
  <w:style w:type="paragraph" w:styleId="stbilgi">
    <w:name w:val="header"/>
    <w:basedOn w:val="Normal"/>
    <w:rsid w:val="005C42A3"/>
    <w:pPr>
      <w:tabs>
        <w:tab w:val="center" w:pos="4153"/>
        <w:tab w:val="right" w:pos="8306"/>
      </w:tabs>
    </w:pPr>
  </w:style>
  <w:style w:type="paragraph" w:customStyle="1" w:styleId="Tablecaption">
    <w:name w:val="Table caption"/>
    <w:basedOn w:val="ResimYazs1"/>
    <w:rsid w:val="005C42A3"/>
    <w:pPr>
      <w:spacing w:before="220" w:after="180"/>
      <w:jc w:val="center"/>
    </w:pPr>
    <w:rPr>
      <w:i w:val="0"/>
      <w:iCs w:val="0"/>
    </w:rPr>
  </w:style>
  <w:style w:type="paragraph" w:styleId="BalonMetni">
    <w:name w:val="Balloon Text"/>
    <w:basedOn w:val="Normal"/>
    <w:rsid w:val="005C42A3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Tablecaption"/>
    <w:rsid w:val="005C42A3"/>
    <w:rPr>
      <w:i/>
      <w:iCs/>
    </w:rPr>
  </w:style>
  <w:style w:type="paragraph" w:customStyle="1" w:styleId="TableContents">
    <w:name w:val="Table Contents"/>
    <w:basedOn w:val="Normal"/>
    <w:rsid w:val="005C42A3"/>
    <w:pPr>
      <w:suppressLineNumbers/>
    </w:pPr>
  </w:style>
  <w:style w:type="paragraph" w:customStyle="1" w:styleId="TableHeading">
    <w:name w:val="Table Heading"/>
    <w:basedOn w:val="TableContents"/>
    <w:rsid w:val="005C42A3"/>
    <w:pPr>
      <w:jc w:val="center"/>
    </w:pPr>
    <w:rPr>
      <w:b/>
      <w:bCs/>
    </w:rPr>
  </w:style>
  <w:style w:type="paragraph" w:customStyle="1" w:styleId="c0">
    <w:name w:val="c0"/>
    <w:basedOn w:val="Normal"/>
    <w:rsid w:val="00E01C04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142A89"/>
    <w:rPr>
      <w:color w:val="808080"/>
    </w:rPr>
  </w:style>
  <w:style w:type="character" w:customStyle="1" w:styleId="apple-converted-space">
    <w:name w:val="apple-converted-space"/>
    <w:basedOn w:val="VarsaylanParagrafYazTipi"/>
    <w:rsid w:val="00F20907"/>
  </w:style>
  <w:style w:type="character" w:customStyle="1" w:styleId="notranslate">
    <w:name w:val="notranslate"/>
    <w:basedOn w:val="VarsaylanParagrafYazTipi"/>
    <w:rsid w:val="00871BBD"/>
  </w:style>
  <w:style w:type="character" w:customStyle="1" w:styleId="AltbilgiChar">
    <w:name w:val="Altbilgi Char"/>
    <w:basedOn w:val="VarsaylanParagrafYazTipi"/>
    <w:link w:val="Altbilgi"/>
    <w:uiPriority w:val="99"/>
    <w:rsid w:val="00B82B8A"/>
    <w:rPr>
      <w:rFonts w:eastAsia="MS Mincho"/>
      <w:lang w:val="tr-TR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tr.wikipedia.org/w/index.php?title=.NET_Compact_Framework&amp;action=edit&amp;redlink=1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yperlink" Target="https://tr.wikipedia.org/wiki/.NET_Framework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.wikipedia.org/wiki/Windows_C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tr.wikipedia.org/wiki/Windows_Mobile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tr.wikipedia.org/wiki/Microsoft_Windows" TargetMode="External"/><Relationship Id="rId14" Type="http://schemas.openxmlformats.org/officeDocument/2006/relationships/hyperlink" Target="https://tr.wikipedia.org/wiki/Microsoft_Silverlight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Part-Time\tmpl_97_turkce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tmpl_97_turkce</Template>
  <TotalTime>2271</TotalTime>
  <Pages>1</Pages>
  <Words>1475</Words>
  <Characters>8411</Characters>
  <Application>Microsoft Office Word</Application>
  <DocSecurity>0</DocSecurity>
  <Lines>70</Lines>
  <Paragraphs>19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cengslymn</dc:creator>
  <cp:lastModifiedBy>sümyra ckmak</cp:lastModifiedBy>
  <cp:revision>45</cp:revision>
  <cp:lastPrinted>2007-11-28T13:58:00Z</cp:lastPrinted>
  <dcterms:created xsi:type="dcterms:W3CDTF">2016-10-17T14:21:00Z</dcterms:created>
  <dcterms:modified xsi:type="dcterms:W3CDTF">2019-01-05T20:10:00Z</dcterms:modified>
</cp:coreProperties>
</file>